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6EBA" w14:textId="4CA1A49C" w:rsidR="00937083" w:rsidRPr="00937083" w:rsidRDefault="00937083" w:rsidP="00937083">
      <w:pPr>
        <w:jc w:val="center"/>
        <w:rPr>
          <w:sz w:val="28"/>
          <w:szCs w:val="28"/>
          <w:lang w:val="uk-UA"/>
        </w:rPr>
      </w:pPr>
      <w:r w:rsidRPr="00937083">
        <w:rPr>
          <w:sz w:val="28"/>
          <w:szCs w:val="28"/>
          <w:lang w:val="uk-UA"/>
        </w:rPr>
        <w:t>Нац</w:t>
      </w:r>
      <w:r w:rsidRPr="00937083">
        <w:rPr>
          <w:sz w:val="28"/>
          <w:szCs w:val="28"/>
          <w:lang w:val="uk-UA"/>
        </w:rPr>
        <w:t>і</w:t>
      </w:r>
      <w:r w:rsidRPr="00937083">
        <w:rPr>
          <w:sz w:val="28"/>
          <w:szCs w:val="28"/>
          <w:lang w:val="uk-UA"/>
        </w:rPr>
        <w:t>ональний</w:t>
      </w:r>
      <w:r w:rsidRPr="00937083">
        <w:rPr>
          <w:sz w:val="28"/>
          <w:szCs w:val="28"/>
          <w:lang w:val="uk-UA"/>
        </w:rPr>
        <w:t xml:space="preserve"> університет «Одеська політехніка»</w:t>
      </w:r>
    </w:p>
    <w:p w14:paraId="7F0BB7CC" w14:textId="77777777" w:rsidR="00937083" w:rsidRPr="00937083" w:rsidRDefault="00937083" w:rsidP="00937083">
      <w:pPr>
        <w:jc w:val="center"/>
        <w:rPr>
          <w:sz w:val="28"/>
          <w:szCs w:val="28"/>
          <w:lang w:val="uk-UA"/>
        </w:rPr>
      </w:pPr>
      <w:r w:rsidRPr="00937083">
        <w:rPr>
          <w:sz w:val="28"/>
          <w:szCs w:val="28"/>
          <w:lang w:val="uk-UA"/>
        </w:rPr>
        <w:t>Кафедра комп’ютеризованих систем управління</w:t>
      </w:r>
    </w:p>
    <w:p w14:paraId="78CC78D2" w14:textId="77777777" w:rsidR="00EC584B" w:rsidRPr="00937083" w:rsidRDefault="00EC584B" w:rsidP="00BC04DC">
      <w:pPr>
        <w:tabs>
          <w:tab w:val="left" w:pos="4410"/>
        </w:tabs>
        <w:spacing w:line="960" w:lineRule="auto"/>
        <w:jc w:val="center"/>
        <w:rPr>
          <w:rFonts w:eastAsia="Calibri"/>
          <w:sz w:val="28"/>
          <w:szCs w:val="28"/>
          <w:lang w:val="uk-UA" w:eastAsia="en-US"/>
        </w:rPr>
      </w:pPr>
    </w:p>
    <w:p w14:paraId="574401A8" w14:textId="7034CC43" w:rsidR="00EC584B" w:rsidRPr="00937083" w:rsidRDefault="00EC584B" w:rsidP="00EC584B">
      <w:pPr>
        <w:spacing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937083">
        <w:rPr>
          <w:rFonts w:eastAsia="Calibri"/>
          <w:b/>
          <w:sz w:val="28"/>
          <w:szCs w:val="28"/>
          <w:lang w:eastAsia="en-US"/>
        </w:rPr>
        <w:t>КУРСОВА РОБОТА</w:t>
      </w:r>
    </w:p>
    <w:p w14:paraId="67005D20" w14:textId="77777777" w:rsidR="00EC584B" w:rsidRPr="00937083" w:rsidRDefault="00EC584B" w:rsidP="00EC584B">
      <w:pPr>
        <w:spacing w:line="360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14:paraId="14017F53" w14:textId="7BBBD10C" w:rsidR="00EC584B" w:rsidRDefault="00FC1F74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З </w:t>
      </w:r>
      <w:r w:rsidR="00EC584B" w:rsidRPr="00937083">
        <w:rPr>
          <w:rFonts w:eastAsia="Calibri"/>
          <w:sz w:val="28"/>
          <w:szCs w:val="28"/>
          <w:lang w:eastAsia="en-US"/>
        </w:rPr>
        <w:t>д</w:t>
      </w:r>
      <w:r w:rsidRPr="00937083">
        <w:rPr>
          <w:sz w:val="28"/>
          <w:szCs w:val="28"/>
          <w:lang w:val="uk-UA"/>
        </w:rPr>
        <w:t>і</w:t>
      </w:r>
      <w:proofErr w:type="spellStart"/>
      <w:r w:rsidR="00EC584B" w:rsidRPr="00937083">
        <w:rPr>
          <w:rFonts w:eastAsia="Calibri"/>
          <w:sz w:val="28"/>
          <w:szCs w:val="28"/>
          <w:lang w:eastAsia="en-US"/>
        </w:rPr>
        <w:t>сципл</w:t>
      </w:r>
      <w:proofErr w:type="spellEnd"/>
      <w:r w:rsidRPr="00937083">
        <w:rPr>
          <w:sz w:val="28"/>
          <w:szCs w:val="28"/>
          <w:lang w:val="uk-UA"/>
        </w:rPr>
        <w:t>і</w:t>
      </w:r>
      <w:r w:rsidR="00EC584B" w:rsidRPr="00937083">
        <w:rPr>
          <w:rFonts w:eastAsia="Calibri"/>
          <w:sz w:val="28"/>
          <w:szCs w:val="28"/>
          <w:lang w:eastAsia="en-US"/>
        </w:rPr>
        <w:t>н</w:t>
      </w:r>
      <w:r>
        <w:rPr>
          <w:rFonts w:eastAsia="Calibri"/>
          <w:sz w:val="28"/>
          <w:szCs w:val="28"/>
          <w:lang w:eastAsia="en-US"/>
        </w:rPr>
        <w:t>и</w:t>
      </w:r>
      <w:r w:rsidR="00EC584B" w:rsidRPr="00937083">
        <w:rPr>
          <w:rFonts w:eastAsia="Calibri"/>
          <w:sz w:val="28"/>
          <w:szCs w:val="28"/>
          <w:lang w:eastAsia="en-US"/>
        </w:rPr>
        <w:t xml:space="preserve"> «</w:t>
      </w:r>
      <w:proofErr w:type="spellStart"/>
      <w:r>
        <w:rPr>
          <w:rFonts w:eastAsia="Calibri"/>
          <w:sz w:val="28"/>
          <w:szCs w:val="28"/>
          <w:lang w:eastAsia="en-US"/>
        </w:rPr>
        <w:t>Сучасн</w:t>
      </w:r>
      <w:proofErr w:type="spellEnd"/>
      <w:r w:rsidRPr="00937083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технолог</w:t>
      </w:r>
      <w:r w:rsidRPr="00937083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ї</w:t>
      </w:r>
      <w:r>
        <w:rPr>
          <w:sz w:val="28"/>
          <w:szCs w:val="28"/>
          <w:lang w:val="uk-UA"/>
        </w:rPr>
        <w:t xml:space="preserve"> програмування</w:t>
      </w:r>
      <w:r w:rsidR="00EC584B" w:rsidRPr="00937083">
        <w:rPr>
          <w:rFonts w:eastAsia="Calibri"/>
          <w:sz w:val="28"/>
          <w:szCs w:val="28"/>
          <w:lang w:eastAsia="en-US"/>
        </w:rPr>
        <w:t>»</w:t>
      </w:r>
    </w:p>
    <w:p w14:paraId="56F7554A" w14:textId="698FE427" w:rsidR="00BC04DC" w:rsidRDefault="00BC04DC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14:paraId="74A4EE17" w14:textId="77777777" w:rsidR="00BC04DC" w:rsidRPr="00937083" w:rsidRDefault="00BC04DC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14:paraId="64A27937" w14:textId="009527EA" w:rsidR="00BC04DC" w:rsidRDefault="00BC04DC" w:rsidP="00B13B77">
      <w:pPr>
        <w:tabs>
          <w:tab w:val="left" w:pos="5220"/>
        </w:tabs>
        <w:spacing w:line="276" w:lineRule="auto"/>
        <w:ind w:left="558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Студента </w:t>
      </w:r>
      <w:proofErr w:type="spellStart"/>
      <w:r>
        <w:rPr>
          <w:rFonts w:eastAsia="Calibri"/>
          <w:sz w:val="28"/>
          <w:szCs w:val="28"/>
          <w:lang w:eastAsia="en-US"/>
        </w:rPr>
        <w:t>групи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НАТ-193</w:t>
      </w:r>
    </w:p>
    <w:p w14:paraId="4E740AD1" w14:textId="6CF3EB9B" w:rsidR="00937083" w:rsidRPr="00937083" w:rsidRDefault="00937083" w:rsidP="00B13B77">
      <w:pPr>
        <w:tabs>
          <w:tab w:val="left" w:pos="5220"/>
        </w:tabs>
        <w:spacing w:line="276" w:lineRule="auto"/>
        <w:ind w:left="5580"/>
        <w:rPr>
          <w:sz w:val="28"/>
          <w:szCs w:val="28"/>
          <w:lang w:val="uk-UA"/>
        </w:rPr>
      </w:pPr>
      <w:r w:rsidRPr="00937083">
        <w:rPr>
          <w:sz w:val="28"/>
          <w:szCs w:val="28"/>
          <w:lang w:val="uk-UA"/>
        </w:rPr>
        <w:t xml:space="preserve">напрям підготовки </w:t>
      </w:r>
      <w:r w:rsidRPr="00937083">
        <w:rPr>
          <w:i/>
          <w:sz w:val="28"/>
          <w:szCs w:val="28"/>
          <w:u w:val="single"/>
          <w:lang w:val="uk-UA"/>
        </w:rPr>
        <w:t>6.050201</w:t>
      </w:r>
    </w:p>
    <w:p w14:paraId="54CFC273" w14:textId="6401828C" w:rsidR="00937083" w:rsidRPr="00937083" w:rsidRDefault="00937083" w:rsidP="00B13B77">
      <w:pPr>
        <w:spacing w:line="276" w:lineRule="auto"/>
        <w:ind w:left="5580"/>
        <w:rPr>
          <w:sz w:val="28"/>
          <w:szCs w:val="28"/>
          <w:lang w:val="uk-UA"/>
        </w:rPr>
      </w:pPr>
      <w:r w:rsidRPr="00937083">
        <w:rPr>
          <w:sz w:val="28"/>
          <w:szCs w:val="28"/>
          <w:lang w:val="uk-UA"/>
        </w:rPr>
        <w:t xml:space="preserve">спеціальності </w:t>
      </w:r>
      <w:r w:rsidRPr="00937083">
        <w:rPr>
          <w:i/>
          <w:sz w:val="28"/>
          <w:szCs w:val="28"/>
          <w:u w:val="single"/>
          <w:lang w:val="uk-UA"/>
        </w:rPr>
        <w:t>7.05020101</w:t>
      </w:r>
    </w:p>
    <w:p w14:paraId="3F9A8CA9" w14:textId="76FC12AF" w:rsidR="00BC04DC" w:rsidRDefault="00BC04DC" w:rsidP="00B13B77">
      <w:pPr>
        <w:spacing w:line="360" w:lineRule="auto"/>
        <w:ind w:left="5580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Потьомк</w:t>
      </w:r>
      <w:r w:rsidRPr="00937083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на</w:t>
      </w:r>
      <w:proofErr w:type="spellEnd"/>
      <w:r>
        <w:rPr>
          <w:sz w:val="28"/>
          <w:szCs w:val="28"/>
          <w:lang w:val="uk-UA"/>
        </w:rPr>
        <w:t xml:space="preserve"> М. О.</w:t>
      </w:r>
    </w:p>
    <w:p w14:paraId="326BF1DE" w14:textId="7528F70C" w:rsidR="00EC584B" w:rsidRPr="00937083" w:rsidRDefault="00937083" w:rsidP="00B13B77">
      <w:pPr>
        <w:spacing w:line="360" w:lineRule="auto"/>
        <w:ind w:left="5580"/>
        <w:rPr>
          <w:rFonts w:eastAsia="Calibri"/>
          <w:sz w:val="28"/>
          <w:szCs w:val="28"/>
          <w:lang w:eastAsia="en-US"/>
        </w:rPr>
      </w:pPr>
      <w:proofErr w:type="spellStart"/>
      <w:r w:rsidRPr="00937083">
        <w:rPr>
          <w:rFonts w:eastAsia="Calibri"/>
          <w:sz w:val="28"/>
          <w:szCs w:val="28"/>
          <w:lang w:eastAsia="en-US"/>
        </w:rPr>
        <w:t>Кер</w:t>
      </w:r>
      <w:r w:rsidRPr="00937083">
        <w:rPr>
          <w:sz w:val="28"/>
          <w:szCs w:val="28"/>
          <w:lang w:val="uk-UA"/>
        </w:rPr>
        <w:t>і</w:t>
      </w:r>
      <w:r w:rsidRPr="00937083">
        <w:rPr>
          <w:sz w:val="28"/>
          <w:szCs w:val="28"/>
          <w:lang w:val="uk-UA"/>
        </w:rPr>
        <w:t>вник</w:t>
      </w:r>
      <w:proofErr w:type="spellEnd"/>
      <w:r w:rsidR="00EC584B" w:rsidRPr="00937083">
        <w:rPr>
          <w:rFonts w:eastAsia="Calibri"/>
          <w:sz w:val="28"/>
          <w:szCs w:val="28"/>
          <w:lang w:eastAsia="en-US"/>
        </w:rPr>
        <w:t xml:space="preserve">: доц. </w:t>
      </w:r>
      <w:proofErr w:type="spellStart"/>
      <w:r w:rsidR="00EC584B" w:rsidRPr="00937083">
        <w:rPr>
          <w:rFonts w:eastAsia="Calibri"/>
          <w:sz w:val="28"/>
          <w:szCs w:val="28"/>
          <w:lang w:eastAsia="en-US"/>
        </w:rPr>
        <w:t>Сперанс</w:t>
      </w:r>
      <w:r w:rsidRPr="00937083">
        <w:rPr>
          <w:rFonts w:eastAsia="Calibri"/>
          <w:sz w:val="28"/>
          <w:szCs w:val="28"/>
          <w:lang w:eastAsia="en-US"/>
        </w:rPr>
        <w:t>ь</w:t>
      </w:r>
      <w:r w:rsidR="00EC584B" w:rsidRPr="00937083">
        <w:rPr>
          <w:rFonts w:eastAsia="Calibri"/>
          <w:sz w:val="28"/>
          <w:szCs w:val="28"/>
          <w:lang w:eastAsia="en-US"/>
        </w:rPr>
        <w:t>кий</w:t>
      </w:r>
      <w:proofErr w:type="spellEnd"/>
      <w:r w:rsidR="00EC584B" w:rsidRPr="00937083">
        <w:rPr>
          <w:rFonts w:eastAsia="Calibri"/>
          <w:sz w:val="28"/>
          <w:szCs w:val="28"/>
          <w:lang w:eastAsia="en-US"/>
        </w:rPr>
        <w:t xml:space="preserve"> В.</w:t>
      </w:r>
      <w:r w:rsidRPr="00937083">
        <w:rPr>
          <w:rFonts w:eastAsia="Calibri"/>
          <w:sz w:val="28"/>
          <w:szCs w:val="28"/>
          <w:lang w:eastAsia="en-US"/>
        </w:rPr>
        <w:t>О</w:t>
      </w:r>
      <w:r w:rsidR="00EC584B" w:rsidRPr="00937083">
        <w:rPr>
          <w:rFonts w:eastAsia="Calibri"/>
          <w:sz w:val="28"/>
          <w:szCs w:val="28"/>
          <w:lang w:eastAsia="en-US"/>
        </w:rPr>
        <w:t>.</w:t>
      </w:r>
    </w:p>
    <w:p w14:paraId="2620E74B" w14:textId="77777777" w:rsidR="00937083" w:rsidRPr="00937083" w:rsidRDefault="00937083" w:rsidP="00B13B77">
      <w:pPr>
        <w:spacing w:line="360" w:lineRule="auto"/>
        <w:ind w:left="5580"/>
        <w:rPr>
          <w:rFonts w:eastAsia="Calibri"/>
          <w:sz w:val="28"/>
          <w:szCs w:val="28"/>
          <w:lang w:eastAsia="en-US"/>
        </w:rPr>
      </w:pPr>
    </w:p>
    <w:p w14:paraId="722A9DC6" w14:textId="1A6D5DDC" w:rsidR="00EC584B" w:rsidRPr="00937083" w:rsidRDefault="00EC584B" w:rsidP="00B13B77">
      <w:pPr>
        <w:spacing w:line="360" w:lineRule="auto"/>
        <w:ind w:left="5580"/>
        <w:rPr>
          <w:rFonts w:eastAsia="Calibri"/>
          <w:sz w:val="28"/>
          <w:szCs w:val="28"/>
          <w:lang w:eastAsia="en-US"/>
        </w:rPr>
      </w:pPr>
      <w:proofErr w:type="spellStart"/>
      <w:r w:rsidRPr="00937083">
        <w:rPr>
          <w:rFonts w:eastAsia="Calibri"/>
          <w:sz w:val="28"/>
          <w:szCs w:val="28"/>
          <w:lang w:eastAsia="en-US"/>
        </w:rPr>
        <w:t>Нац</w:t>
      </w:r>
      <w:proofErr w:type="spellEnd"/>
      <w:r w:rsidR="00937083" w:rsidRPr="00937083">
        <w:rPr>
          <w:sz w:val="28"/>
          <w:szCs w:val="28"/>
          <w:lang w:val="uk-UA"/>
        </w:rPr>
        <w:t>і</w:t>
      </w:r>
      <w:proofErr w:type="spellStart"/>
      <w:r w:rsidRPr="00937083">
        <w:rPr>
          <w:rFonts w:eastAsia="Calibri"/>
          <w:sz w:val="28"/>
          <w:szCs w:val="28"/>
          <w:lang w:eastAsia="en-US"/>
        </w:rPr>
        <w:t>ональна</w:t>
      </w:r>
      <w:proofErr w:type="spellEnd"/>
      <w:r w:rsidRPr="00937083">
        <w:rPr>
          <w:rFonts w:eastAsia="Calibri"/>
          <w:sz w:val="28"/>
          <w:szCs w:val="28"/>
          <w:lang w:eastAsia="en-US"/>
        </w:rPr>
        <w:t xml:space="preserve"> </w:t>
      </w:r>
      <w:r w:rsidR="00740383" w:rsidRPr="00937083">
        <w:rPr>
          <w:rFonts w:eastAsia="Calibri"/>
          <w:sz w:val="28"/>
          <w:szCs w:val="28"/>
          <w:lang w:eastAsia="en-US"/>
        </w:rPr>
        <w:t>ш</w:t>
      </w:r>
      <w:r w:rsidRPr="00937083">
        <w:rPr>
          <w:rFonts w:eastAsia="Calibri"/>
          <w:sz w:val="28"/>
          <w:szCs w:val="28"/>
          <w:lang w:eastAsia="en-US"/>
        </w:rPr>
        <w:t>кала:</w:t>
      </w:r>
      <w:r w:rsidR="00BC04DC">
        <w:rPr>
          <w:rFonts w:eastAsia="Calibri"/>
          <w:sz w:val="28"/>
          <w:szCs w:val="28"/>
          <w:lang w:eastAsia="en-US"/>
        </w:rPr>
        <w:t xml:space="preserve"> </w:t>
      </w:r>
      <w:r w:rsidRPr="00937083">
        <w:rPr>
          <w:rFonts w:eastAsia="Calibri"/>
          <w:sz w:val="28"/>
          <w:szCs w:val="28"/>
          <w:lang w:eastAsia="en-US"/>
        </w:rPr>
        <w:t>______</w:t>
      </w:r>
    </w:p>
    <w:p w14:paraId="67F3A3BF" w14:textId="70B68182" w:rsidR="00EC584B" w:rsidRPr="00937083" w:rsidRDefault="00937083" w:rsidP="00B13B77">
      <w:pPr>
        <w:spacing w:line="360" w:lineRule="auto"/>
        <w:ind w:left="5580"/>
        <w:rPr>
          <w:rFonts w:eastAsia="Calibri"/>
          <w:sz w:val="28"/>
          <w:szCs w:val="28"/>
          <w:lang w:eastAsia="en-US"/>
        </w:rPr>
      </w:pPr>
      <w:r w:rsidRPr="00937083">
        <w:rPr>
          <w:rFonts w:eastAsia="Calibri"/>
          <w:sz w:val="28"/>
          <w:szCs w:val="28"/>
          <w:lang w:eastAsia="en-US"/>
        </w:rPr>
        <w:t>К</w:t>
      </w:r>
      <w:proofErr w:type="spellStart"/>
      <w:r w:rsidRPr="00937083">
        <w:rPr>
          <w:sz w:val="28"/>
          <w:szCs w:val="28"/>
          <w:lang w:val="uk-UA"/>
        </w:rPr>
        <w:t>і</w:t>
      </w:r>
      <w:r w:rsidRPr="00937083">
        <w:rPr>
          <w:sz w:val="28"/>
          <w:szCs w:val="28"/>
          <w:lang w:val="uk-UA"/>
        </w:rPr>
        <w:t>льк</w:t>
      </w:r>
      <w:r w:rsidRPr="00937083">
        <w:rPr>
          <w:sz w:val="28"/>
          <w:szCs w:val="28"/>
          <w:lang w:val="uk-UA"/>
        </w:rPr>
        <w:t>і</w:t>
      </w:r>
      <w:r w:rsidRPr="00937083">
        <w:rPr>
          <w:sz w:val="28"/>
          <w:szCs w:val="28"/>
          <w:lang w:val="uk-UA"/>
        </w:rPr>
        <w:t>сть</w:t>
      </w:r>
      <w:proofErr w:type="spellEnd"/>
      <w:r w:rsidRPr="00937083">
        <w:rPr>
          <w:sz w:val="28"/>
          <w:szCs w:val="28"/>
          <w:lang w:val="uk-UA"/>
        </w:rPr>
        <w:t xml:space="preserve"> </w:t>
      </w:r>
      <w:r w:rsidR="00740383" w:rsidRPr="00937083">
        <w:rPr>
          <w:rFonts w:eastAsia="Calibri"/>
          <w:sz w:val="28"/>
          <w:szCs w:val="28"/>
          <w:lang w:eastAsia="en-US"/>
        </w:rPr>
        <w:t>бал</w:t>
      </w:r>
      <w:r w:rsidRPr="00937083">
        <w:rPr>
          <w:sz w:val="28"/>
          <w:szCs w:val="28"/>
          <w:lang w:val="uk-UA"/>
        </w:rPr>
        <w:t>і</w:t>
      </w:r>
      <w:r w:rsidR="00740383" w:rsidRPr="00937083">
        <w:rPr>
          <w:rFonts w:eastAsia="Calibri"/>
          <w:sz w:val="28"/>
          <w:szCs w:val="28"/>
          <w:lang w:eastAsia="en-US"/>
        </w:rPr>
        <w:t>в</w:t>
      </w:r>
      <w:r w:rsidR="00EC584B" w:rsidRPr="00937083">
        <w:rPr>
          <w:rFonts w:eastAsia="Calibri"/>
          <w:sz w:val="28"/>
          <w:szCs w:val="28"/>
          <w:lang w:eastAsia="en-US"/>
        </w:rPr>
        <w:t>:</w:t>
      </w:r>
      <w:r w:rsidR="00BC04DC">
        <w:rPr>
          <w:rFonts w:eastAsia="Calibri"/>
          <w:sz w:val="28"/>
          <w:szCs w:val="28"/>
          <w:lang w:eastAsia="en-US"/>
        </w:rPr>
        <w:t xml:space="preserve"> </w:t>
      </w:r>
      <w:r w:rsidR="00EC584B" w:rsidRPr="00937083">
        <w:rPr>
          <w:rFonts w:eastAsia="Calibri"/>
          <w:sz w:val="28"/>
          <w:szCs w:val="28"/>
          <w:lang w:eastAsia="en-US"/>
        </w:rPr>
        <w:t>________</w:t>
      </w:r>
      <w:r w:rsidR="00BC04DC">
        <w:rPr>
          <w:rFonts w:eastAsia="Calibri"/>
          <w:sz w:val="28"/>
          <w:szCs w:val="28"/>
          <w:lang w:eastAsia="en-US"/>
        </w:rPr>
        <w:t>_</w:t>
      </w:r>
    </w:p>
    <w:p w14:paraId="08DDC91B" w14:textId="59F4DCB1" w:rsidR="00EC584B" w:rsidRPr="00937083" w:rsidRDefault="00740383" w:rsidP="00B13B77">
      <w:pPr>
        <w:spacing w:line="360" w:lineRule="auto"/>
        <w:ind w:left="5580"/>
        <w:rPr>
          <w:rFonts w:eastAsia="Calibri"/>
          <w:sz w:val="28"/>
          <w:szCs w:val="28"/>
          <w:lang w:eastAsia="en-US"/>
        </w:rPr>
      </w:pPr>
      <w:proofErr w:type="spellStart"/>
      <w:r w:rsidRPr="00937083">
        <w:rPr>
          <w:rFonts w:eastAsia="Calibri"/>
          <w:sz w:val="28"/>
          <w:szCs w:val="28"/>
          <w:lang w:eastAsia="en-US"/>
        </w:rPr>
        <w:t>Оц</w:t>
      </w:r>
      <w:proofErr w:type="spellEnd"/>
      <w:r w:rsidR="00BC04DC" w:rsidRPr="00937083">
        <w:rPr>
          <w:sz w:val="28"/>
          <w:szCs w:val="28"/>
          <w:lang w:val="uk-UA"/>
        </w:rPr>
        <w:t>і</w:t>
      </w:r>
      <w:proofErr w:type="spellStart"/>
      <w:r w:rsidRPr="00937083">
        <w:rPr>
          <w:rFonts w:eastAsia="Calibri"/>
          <w:sz w:val="28"/>
          <w:szCs w:val="28"/>
          <w:lang w:eastAsia="en-US"/>
        </w:rPr>
        <w:t>нка</w:t>
      </w:r>
      <w:proofErr w:type="spellEnd"/>
      <w:r w:rsidR="00EC584B" w:rsidRPr="00937083">
        <w:rPr>
          <w:rFonts w:eastAsia="Calibri"/>
          <w:sz w:val="28"/>
          <w:szCs w:val="28"/>
          <w:lang w:eastAsia="en-US"/>
        </w:rPr>
        <w:t>: ECTS___________</w:t>
      </w:r>
    </w:p>
    <w:p w14:paraId="3F78C7CE" w14:textId="77777777" w:rsidR="00EC584B" w:rsidRPr="00937083" w:rsidRDefault="00EC584B" w:rsidP="00937083">
      <w:pPr>
        <w:spacing w:line="360" w:lineRule="auto"/>
        <w:ind w:left="4395"/>
        <w:rPr>
          <w:rFonts w:eastAsia="Calibri"/>
          <w:sz w:val="28"/>
          <w:szCs w:val="28"/>
          <w:lang w:eastAsia="en-US"/>
        </w:rPr>
      </w:pPr>
    </w:p>
    <w:p w14:paraId="1796101E" w14:textId="11BC0096" w:rsidR="00EC584B" w:rsidRPr="00937083" w:rsidRDefault="00740383" w:rsidP="00937083">
      <w:pPr>
        <w:spacing w:line="360" w:lineRule="auto"/>
        <w:ind w:left="2880"/>
        <w:rPr>
          <w:rFonts w:eastAsia="Calibri"/>
          <w:sz w:val="28"/>
          <w:szCs w:val="28"/>
          <w:lang w:eastAsia="en-US"/>
        </w:rPr>
      </w:pPr>
      <w:r w:rsidRPr="00937083">
        <w:rPr>
          <w:rFonts w:eastAsia="Calibri"/>
          <w:sz w:val="28"/>
          <w:szCs w:val="28"/>
          <w:lang w:eastAsia="en-US"/>
        </w:rPr>
        <w:t>Член</w:t>
      </w:r>
      <w:r w:rsidR="00B34E80">
        <w:rPr>
          <w:rFonts w:eastAsia="Calibri"/>
          <w:sz w:val="28"/>
          <w:szCs w:val="28"/>
          <w:lang w:eastAsia="en-US"/>
        </w:rPr>
        <w:t>и</w:t>
      </w:r>
      <w:r w:rsidRPr="00937083">
        <w:rPr>
          <w:rFonts w:eastAsia="Calibri"/>
          <w:sz w:val="28"/>
          <w:szCs w:val="28"/>
          <w:lang w:eastAsia="en-US"/>
        </w:rPr>
        <w:t xml:space="preserve"> ком</w:t>
      </w:r>
      <w:r w:rsidR="00B13B77" w:rsidRPr="00937083">
        <w:rPr>
          <w:sz w:val="28"/>
          <w:szCs w:val="28"/>
          <w:lang w:val="uk-UA"/>
        </w:rPr>
        <w:t>і</w:t>
      </w:r>
      <w:r w:rsidRPr="00937083">
        <w:rPr>
          <w:rFonts w:eastAsia="Calibri"/>
          <w:sz w:val="28"/>
          <w:szCs w:val="28"/>
          <w:lang w:eastAsia="en-US"/>
        </w:rPr>
        <w:t>с</w:t>
      </w:r>
      <w:proofErr w:type="spellStart"/>
      <w:r w:rsidR="00937083" w:rsidRPr="00937083">
        <w:rPr>
          <w:sz w:val="28"/>
          <w:szCs w:val="28"/>
          <w:lang w:val="uk-UA"/>
        </w:rPr>
        <w:t>і</w:t>
      </w:r>
      <w:r w:rsidR="00937083">
        <w:rPr>
          <w:sz w:val="28"/>
          <w:szCs w:val="28"/>
          <w:lang w:val="uk-UA"/>
        </w:rPr>
        <w:t>ї</w:t>
      </w:r>
      <w:proofErr w:type="spellEnd"/>
      <w:r w:rsidR="00EC584B" w:rsidRPr="00937083">
        <w:rPr>
          <w:rFonts w:eastAsia="Calibri"/>
          <w:sz w:val="28"/>
          <w:szCs w:val="28"/>
          <w:lang w:eastAsia="en-US"/>
        </w:rPr>
        <w:t xml:space="preserve"> ________________________________________</w:t>
      </w:r>
      <w:r w:rsidRPr="00937083">
        <w:rPr>
          <w:rFonts w:eastAsia="Calibri"/>
          <w:sz w:val="28"/>
          <w:szCs w:val="28"/>
          <w:lang w:eastAsia="en-US"/>
        </w:rPr>
        <w:t>_______</w:t>
      </w:r>
    </w:p>
    <w:p w14:paraId="72F5000C" w14:textId="31F800C0" w:rsidR="00EC584B" w:rsidRPr="00937083" w:rsidRDefault="00937083" w:rsidP="00FC1F74">
      <w:pPr>
        <w:spacing w:line="360" w:lineRule="auto"/>
        <w:ind w:left="3180" w:firstLine="360"/>
        <w:rPr>
          <w:rFonts w:eastAsia="Calibri"/>
          <w:sz w:val="20"/>
          <w:szCs w:val="20"/>
          <w:lang w:eastAsia="en-US"/>
        </w:rPr>
      </w:pPr>
      <w:r w:rsidRPr="00937083">
        <w:rPr>
          <w:rFonts w:eastAsia="Calibri"/>
          <w:sz w:val="20"/>
          <w:szCs w:val="20"/>
          <w:lang w:eastAsia="en-US"/>
        </w:rPr>
        <w:t>(</w:t>
      </w:r>
      <w:r w:rsidR="00740383" w:rsidRPr="00937083">
        <w:rPr>
          <w:rFonts w:eastAsia="Calibri"/>
          <w:sz w:val="20"/>
          <w:szCs w:val="20"/>
          <w:lang w:eastAsia="en-US"/>
        </w:rPr>
        <w:t>п</w:t>
      </w:r>
      <w:r w:rsidRPr="00937083">
        <w:rPr>
          <w:sz w:val="20"/>
          <w:szCs w:val="20"/>
          <w:lang w:val="uk-UA"/>
        </w:rPr>
        <w:t>і</w:t>
      </w:r>
      <w:proofErr w:type="spellStart"/>
      <w:r w:rsidR="00740383" w:rsidRPr="00937083">
        <w:rPr>
          <w:rFonts w:eastAsia="Calibri"/>
          <w:sz w:val="20"/>
          <w:szCs w:val="20"/>
          <w:lang w:eastAsia="en-US"/>
        </w:rPr>
        <w:t>дпис</w:t>
      </w:r>
      <w:proofErr w:type="spellEnd"/>
      <w:r w:rsidR="00EC584B" w:rsidRPr="00937083">
        <w:rPr>
          <w:rFonts w:eastAsia="Calibri"/>
          <w:sz w:val="20"/>
          <w:szCs w:val="20"/>
          <w:lang w:eastAsia="en-US"/>
        </w:rPr>
        <w:t>)</w:t>
      </w:r>
      <w:r w:rsidR="00EC584B" w:rsidRPr="00937083">
        <w:rPr>
          <w:rFonts w:eastAsia="Calibri"/>
          <w:sz w:val="20"/>
          <w:szCs w:val="20"/>
          <w:lang w:eastAsia="en-US"/>
        </w:rPr>
        <w:tab/>
        <w:t xml:space="preserve">      </w:t>
      </w:r>
      <w:r w:rsidR="00FC1F74">
        <w:rPr>
          <w:rFonts w:eastAsia="Calibri"/>
          <w:sz w:val="20"/>
          <w:szCs w:val="20"/>
          <w:lang w:eastAsia="en-US"/>
        </w:rPr>
        <w:tab/>
      </w:r>
      <w:r w:rsidR="00FC1F74">
        <w:rPr>
          <w:rFonts w:eastAsia="Calibri"/>
          <w:sz w:val="20"/>
          <w:szCs w:val="20"/>
          <w:lang w:eastAsia="en-US"/>
        </w:rPr>
        <w:tab/>
      </w:r>
      <w:r w:rsidR="00EC584B" w:rsidRPr="00937083">
        <w:rPr>
          <w:rFonts w:eastAsia="Calibri"/>
          <w:sz w:val="20"/>
          <w:szCs w:val="20"/>
          <w:lang w:eastAsia="en-US"/>
        </w:rPr>
        <w:t>(</w:t>
      </w:r>
      <w:proofErr w:type="spellStart"/>
      <w:r w:rsidRPr="00937083">
        <w:rPr>
          <w:rFonts w:eastAsia="Calibri"/>
          <w:sz w:val="20"/>
          <w:szCs w:val="20"/>
          <w:lang w:eastAsia="en-US"/>
        </w:rPr>
        <w:t>пр</w:t>
      </w:r>
      <w:r w:rsidRPr="00937083">
        <w:rPr>
          <w:sz w:val="20"/>
          <w:szCs w:val="20"/>
          <w:lang w:val="uk-UA"/>
        </w:rPr>
        <w:t>і</w:t>
      </w:r>
      <w:r w:rsidRPr="00937083">
        <w:rPr>
          <w:sz w:val="20"/>
          <w:szCs w:val="20"/>
          <w:lang w:val="uk-UA"/>
        </w:rPr>
        <w:t>звище</w:t>
      </w:r>
      <w:proofErr w:type="spellEnd"/>
      <w:r w:rsidRPr="00937083">
        <w:rPr>
          <w:sz w:val="20"/>
          <w:szCs w:val="20"/>
          <w:lang w:val="uk-UA"/>
        </w:rPr>
        <w:t xml:space="preserve"> та </w:t>
      </w:r>
      <w:r w:rsidRPr="00937083">
        <w:rPr>
          <w:sz w:val="20"/>
          <w:szCs w:val="20"/>
          <w:lang w:val="uk-UA"/>
        </w:rPr>
        <w:t>і</w:t>
      </w:r>
      <w:r w:rsidRPr="00937083">
        <w:rPr>
          <w:sz w:val="20"/>
          <w:szCs w:val="20"/>
          <w:lang w:val="uk-UA"/>
        </w:rPr>
        <w:t>н</w:t>
      </w:r>
      <w:r w:rsidRPr="00937083">
        <w:rPr>
          <w:sz w:val="20"/>
          <w:szCs w:val="20"/>
          <w:lang w:val="uk-UA"/>
        </w:rPr>
        <w:t>і</w:t>
      </w:r>
      <w:r w:rsidRPr="00937083">
        <w:rPr>
          <w:sz w:val="20"/>
          <w:szCs w:val="20"/>
          <w:lang w:val="uk-UA"/>
        </w:rPr>
        <w:t>ц</w:t>
      </w:r>
      <w:r w:rsidRPr="00937083">
        <w:rPr>
          <w:sz w:val="20"/>
          <w:szCs w:val="20"/>
          <w:lang w:val="uk-UA"/>
        </w:rPr>
        <w:t>і</w:t>
      </w:r>
      <w:r w:rsidRPr="00937083">
        <w:rPr>
          <w:sz w:val="20"/>
          <w:szCs w:val="20"/>
          <w:lang w:val="uk-UA"/>
        </w:rPr>
        <w:t>али</w:t>
      </w:r>
      <w:r w:rsidR="00EC584B" w:rsidRPr="00937083">
        <w:rPr>
          <w:rFonts w:eastAsia="Calibri"/>
          <w:sz w:val="20"/>
          <w:szCs w:val="20"/>
          <w:lang w:eastAsia="en-US"/>
        </w:rPr>
        <w:t>)</w:t>
      </w:r>
    </w:p>
    <w:p w14:paraId="3C0FD28E" w14:textId="6143BB45" w:rsidR="00EC584B" w:rsidRPr="00937083" w:rsidRDefault="00EC584B" w:rsidP="00937083">
      <w:pPr>
        <w:spacing w:line="360" w:lineRule="auto"/>
        <w:ind w:left="2520" w:firstLine="360"/>
        <w:rPr>
          <w:rFonts w:eastAsia="Calibri"/>
          <w:sz w:val="28"/>
          <w:szCs w:val="28"/>
          <w:lang w:eastAsia="en-US"/>
        </w:rPr>
      </w:pPr>
      <w:r w:rsidRPr="00937083">
        <w:rPr>
          <w:rFonts w:eastAsia="Calibri"/>
          <w:sz w:val="28"/>
          <w:szCs w:val="28"/>
          <w:lang w:eastAsia="en-US"/>
        </w:rPr>
        <w:t>________________________________________________</w:t>
      </w:r>
    </w:p>
    <w:p w14:paraId="230A903B" w14:textId="3AC7722D" w:rsidR="00937083" w:rsidRPr="00937083" w:rsidRDefault="00937083" w:rsidP="00FC1F74">
      <w:pPr>
        <w:spacing w:line="360" w:lineRule="auto"/>
        <w:ind w:left="3180" w:firstLine="360"/>
        <w:rPr>
          <w:rFonts w:eastAsia="Calibri"/>
          <w:sz w:val="20"/>
          <w:szCs w:val="20"/>
          <w:lang w:eastAsia="en-US"/>
        </w:rPr>
      </w:pPr>
      <w:r w:rsidRPr="00937083">
        <w:rPr>
          <w:rFonts w:eastAsia="Calibri"/>
          <w:sz w:val="20"/>
          <w:szCs w:val="20"/>
          <w:lang w:eastAsia="en-US"/>
        </w:rPr>
        <w:t>(п</w:t>
      </w:r>
      <w:r w:rsidRPr="00937083">
        <w:rPr>
          <w:sz w:val="20"/>
          <w:szCs w:val="20"/>
          <w:lang w:val="uk-UA"/>
        </w:rPr>
        <w:t>і</w:t>
      </w:r>
      <w:proofErr w:type="spellStart"/>
      <w:r w:rsidRPr="00937083">
        <w:rPr>
          <w:rFonts w:eastAsia="Calibri"/>
          <w:sz w:val="20"/>
          <w:szCs w:val="20"/>
          <w:lang w:eastAsia="en-US"/>
        </w:rPr>
        <w:t>дпис</w:t>
      </w:r>
      <w:proofErr w:type="spellEnd"/>
      <w:r w:rsidRPr="00937083">
        <w:rPr>
          <w:rFonts w:eastAsia="Calibri"/>
          <w:sz w:val="20"/>
          <w:szCs w:val="20"/>
          <w:lang w:eastAsia="en-US"/>
        </w:rPr>
        <w:t>)</w:t>
      </w:r>
      <w:r w:rsidRPr="00937083">
        <w:rPr>
          <w:rFonts w:eastAsia="Calibri"/>
          <w:sz w:val="20"/>
          <w:szCs w:val="20"/>
          <w:lang w:eastAsia="en-US"/>
        </w:rPr>
        <w:tab/>
        <w:t xml:space="preserve">      </w:t>
      </w:r>
      <w:r w:rsidR="00FC1F74">
        <w:rPr>
          <w:rFonts w:eastAsia="Calibri"/>
          <w:sz w:val="20"/>
          <w:szCs w:val="20"/>
          <w:lang w:eastAsia="en-US"/>
        </w:rPr>
        <w:tab/>
      </w:r>
      <w:r w:rsidR="00FC1F74">
        <w:rPr>
          <w:rFonts w:eastAsia="Calibri"/>
          <w:sz w:val="20"/>
          <w:szCs w:val="20"/>
          <w:lang w:eastAsia="en-US"/>
        </w:rPr>
        <w:tab/>
      </w:r>
      <w:r w:rsidRPr="00937083">
        <w:rPr>
          <w:rFonts w:eastAsia="Calibri"/>
          <w:sz w:val="20"/>
          <w:szCs w:val="20"/>
          <w:lang w:eastAsia="en-US"/>
        </w:rPr>
        <w:t>(</w:t>
      </w:r>
      <w:proofErr w:type="spellStart"/>
      <w:r w:rsidRPr="00937083">
        <w:rPr>
          <w:rFonts w:eastAsia="Calibri"/>
          <w:sz w:val="20"/>
          <w:szCs w:val="20"/>
          <w:lang w:eastAsia="en-US"/>
        </w:rPr>
        <w:t>пр</w:t>
      </w:r>
      <w:r w:rsidRPr="00937083">
        <w:rPr>
          <w:sz w:val="20"/>
          <w:szCs w:val="20"/>
          <w:lang w:val="uk-UA"/>
        </w:rPr>
        <w:t>ізвище</w:t>
      </w:r>
      <w:proofErr w:type="spellEnd"/>
      <w:r w:rsidRPr="00937083">
        <w:rPr>
          <w:sz w:val="20"/>
          <w:szCs w:val="20"/>
          <w:lang w:val="uk-UA"/>
        </w:rPr>
        <w:t xml:space="preserve"> та ініціали</w:t>
      </w:r>
      <w:r w:rsidRPr="00937083">
        <w:rPr>
          <w:rFonts w:eastAsia="Calibri"/>
          <w:sz w:val="20"/>
          <w:szCs w:val="20"/>
          <w:lang w:eastAsia="en-US"/>
        </w:rPr>
        <w:t>)</w:t>
      </w:r>
    </w:p>
    <w:p w14:paraId="0DB67110" w14:textId="08C0A341" w:rsidR="00EC584B" w:rsidRPr="00937083" w:rsidRDefault="00EC584B" w:rsidP="00937083">
      <w:pPr>
        <w:spacing w:line="360" w:lineRule="auto"/>
        <w:ind w:left="2520" w:firstLine="360"/>
        <w:rPr>
          <w:rFonts w:eastAsia="Calibri"/>
          <w:sz w:val="28"/>
          <w:szCs w:val="28"/>
          <w:lang w:eastAsia="en-US"/>
        </w:rPr>
      </w:pPr>
      <w:r w:rsidRPr="00937083">
        <w:rPr>
          <w:rFonts w:eastAsia="Calibri"/>
          <w:sz w:val="28"/>
          <w:szCs w:val="28"/>
          <w:lang w:eastAsia="en-US"/>
        </w:rPr>
        <w:t>________________________________________________</w:t>
      </w:r>
    </w:p>
    <w:p w14:paraId="674BEB64" w14:textId="1E0E9F0A" w:rsidR="00937083" w:rsidRPr="00937083" w:rsidRDefault="00937083" w:rsidP="00FC1F74">
      <w:pPr>
        <w:spacing w:line="360" w:lineRule="auto"/>
        <w:ind w:left="3180" w:firstLine="360"/>
        <w:rPr>
          <w:rFonts w:eastAsia="Calibri"/>
          <w:sz w:val="20"/>
          <w:szCs w:val="20"/>
          <w:lang w:eastAsia="en-US"/>
        </w:rPr>
      </w:pPr>
      <w:r w:rsidRPr="00937083">
        <w:rPr>
          <w:rFonts w:eastAsia="Calibri"/>
          <w:sz w:val="20"/>
          <w:szCs w:val="20"/>
          <w:lang w:eastAsia="en-US"/>
        </w:rPr>
        <w:t>(п</w:t>
      </w:r>
      <w:r w:rsidRPr="00937083">
        <w:rPr>
          <w:sz w:val="20"/>
          <w:szCs w:val="20"/>
          <w:lang w:val="uk-UA"/>
        </w:rPr>
        <w:t>і</w:t>
      </w:r>
      <w:proofErr w:type="spellStart"/>
      <w:r w:rsidRPr="00937083">
        <w:rPr>
          <w:rFonts w:eastAsia="Calibri"/>
          <w:sz w:val="20"/>
          <w:szCs w:val="20"/>
          <w:lang w:eastAsia="en-US"/>
        </w:rPr>
        <w:t>дпис</w:t>
      </w:r>
      <w:proofErr w:type="spellEnd"/>
      <w:r w:rsidRPr="00937083">
        <w:rPr>
          <w:rFonts w:eastAsia="Calibri"/>
          <w:sz w:val="20"/>
          <w:szCs w:val="20"/>
          <w:lang w:eastAsia="en-US"/>
        </w:rPr>
        <w:t>)</w:t>
      </w:r>
      <w:r w:rsidRPr="00937083">
        <w:rPr>
          <w:rFonts w:eastAsia="Calibri"/>
          <w:sz w:val="20"/>
          <w:szCs w:val="20"/>
          <w:lang w:eastAsia="en-US"/>
        </w:rPr>
        <w:tab/>
        <w:t xml:space="preserve">      </w:t>
      </w:r>
      <w:r w:rsidR="00FC1F74">
        <w:rPr>
          <w:rFonts w:eastAsia="Calibri"/>
          <w:sz w:val="20"/>
          <w:szCs w:val="20"/>
          <w:lang w:eastAsia="en-US"/>
        </w:rPr>
        <w:tab/>
      </w:r>
      <w:r w:rsidR="00FC1F74">
        <w:rPr>
          <w:rFonts w:eastAsia="Calibri"/>
          <w:sz w:val="20"/>
          <w:szCs w:val="20"/>
          <w:lang w:eastAsia="en-US"/>
        </w:rPr>
        <w:tab/>
      </w:r>
      <w:r w:rsidRPr="00937083">
        <w:rPr>
          <w:rFonts w:eastAsia="Calibri"/>
          <w:sz w:val="20"/>
          <w:szCs w:val="20"/>
          <w:lang w:eastAsia="en-US"/>
        </w:rPr>
        <w:t>(</w:t>
      </w:r>
      <w:proofErr w:type="spellStart"/>
      <w:r w:rsidRPr="00937083">
        <w:rPr>
          <w:rFonts w:eastAsia="Calibri"/>
          <w:sz w:val="20"/>
          <w:szCs w:val="20"/>
          <w:lang w:eastAsia="en-US"/>
        </w:rPr>
        <w:t>пр</w:t>
      </w:r>
      <w:r w:rsidRPr="00937083">
        <w:rPr>
          <w:sz w:val="20"/>
          <w:szCs w:val="20"/>
          <w:lang w:val="uk-UA"/>
        </w:rPr>
        <w:t>ізвище</w:t>
      </w:r>
      <w:proofErr w:type="spellEnd"/>
      <w:r w:rsidRPr="00937083">
        <w:rPr>
          <w:sz w:val="20"/>
          <w:szCs w:val="20"/>
          <w:lang w:val="uk-UA"/>
        </w:rPr>
        <w:t xml:space="preserve"> та ініціали</w:t>
      </w:r>
      <w:r w:rsidRPr="00937083">
        <w:rPr>
          <w:rFonts w:eastAsia="Calibri"/>
          <w:sz w:val="20"/>
          <w:szCs w:val="20"/>
          <w:lang w:eastAsia="en-US"/>
        </w:rPr>
        <w:t>)</w:t>
      </w:r>
    </w:p>
    <w:p w14:paraId="7417DDFB" w14:textId="77777777" w:rsidR="00EC584B" w:rsidRPr="00937083" w:rsidRDefault="00EC584B" w:rsidP="00937083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254551A6" w14:textId="30B3D9E2" w:rsidR="00EC584B" w:rsidRPr="00937083" w:rsidRDefault="00EC584B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14:paraId="0D2CDE96" w14:textId="0D8E5F95" w:rsidR="00AD3C8A" w:rsidRPr="00937083" w:rsidRDefault="00AD3C8A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14:paraId="4AA94775" w14:textId="77777777" w:rsidR="00937083" w:rsidRPr="00EC584B" w:rsidRDefault="00937083" w:rsidP="00BC04DC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6F5A0F17" w14:textId="30972B36" w:rsidR="00EC584B" w:rsidRPr="00EC584B" w:rsidRDefault="00EC584B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EC584B">
        <w:rPr>
          <w:rFonts w:eastAsia="Calibri"/>
          <w:sz w:val="28"/>
          <w:szCs w:val="28"/>
          <w:lang w:eastAsia="en-US"/>
        </w:rPr>
        <w:t>Оде</w:t>
      </w:r>
      <w:r w:rsidR="00740383">
        <w:rPr>
          <w:rFonts w:eastAsia="Calibri"/>
          <w:sz w:val="28"/>
          <w:szCs w:val="28"/>
          <w:lang w:eastAsia="en-US"/>
        </w:rPr>
        <w:t>с</w:t>
      </w:r>
      <w:r w:rsidRPr="00EC584B">
        <w:rPr>
          <w:rFonts w:eastAsia="Calibri"/>
          <w:sz w:val="28"/>
          <w:szCs w:val="28"/>
          <w:lang w:eastAsia="en-US"/>
        </w:rPr>
        <w:t>а – 20</w:t>
      </w:r>
      <w:r w:rsidR="00740383">
        <w:rPr>
          <w:rFonts w:eastAsia="Calibri"/>
          <w:sz w:val="28"/>
          <w:szCs w:val="28"/>
          <w:lang w:eastAsia="en-US"/>
        </w:rPr>
        <w:t>2</w:t>
      </w:r>
      <w:r w:rsidR="00937083">
        <w:rPr>
          <w:rFonts w:eastAsia="Calibri"/>
          <w:sz w:val="28"/>
          <w:szCs w:val="28"/>
          <w:lang w:eastAsia="en-US"/>
        </w:rPr>
        <w:t>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03147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FB107" w14:textId="20D5B33D" w:rsidR="000C50F7" w:rsidRDefault="000C50F7">
          <w:pPr>
            <w:pStyle w:val="TOCHeading"/>
            <w:rPr>
              <w:rFonts w:ascii="Times New Roman" w:hAnsi="Times New Roman" w:cs="Times New Roman"/>
            </w:rPr>
          </w:pPr>
          <w:r w:rsidRPr="000C50F7">
            <w:rPr>
              <w:rFonts w:ascii="Times New Roman" w:hAnsi="Times New Roman" w:cs="Times New Roman"/>
            </w:rPr>
            <w:t>Оглавление</w:t>
          </w:r>
        </w:p>
        <w:p w14:paraId="4149EC7F" w14:textId="77777777" w:rsidR="000C50F7" w:rsidRPr="000C50F7" w:rsidRDefault="000C50F7" w:rsidP="000C50F7"/>
        <w:p w14:paraId="07EF7563" w14:textId="5146578B" w:rsidR="00FC1F74" w:rsidRDefault="000C50F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43948" w:history="1">
            <w:r w:rsidR="00FC1F74" w:rsidRPr="0012003C">
              <w:rPr>
                <w:rStyle w:val="Hyperlink"/>
                <w:noProof/>
              </w:rPr>
              <w:t>Введение</w:t>
            </w:r>
            <w:r w:rsidR="00FC1F74">
              <w:rPr>
                <w:noProof/>
                <w:webHidden/>
              </w:rPr>
              <w:tab/>
            </w:r>
            <w:r w:rsidR="00FC1F74">
              <w:rPr>
                <w:noProof/>
                <w:webHidden/>
              </w:rPr>
              <w:fldChar w:fldCharType="begin"/>
            </w:r>
            <w:r w:rsidR="00FC1F74">
              <w:rPr>
                <w:noProof/>
                <w:webHidden/>
              </w:rPr>
              <w:instrText xml:space="preserve"> PAGEREF _Toc90243948 \h </w:instrText>
            </w:r>
            <w:r w:rsidR="00FC1F74">
              <w:rPr>
                <w:noProof/>
                <w:webHidden/>
              </w:rPr>
            </w:r>
            <w:r w:rsidR="00FC1F74">
              <w:rPr>
                <w:noProof/>
                <w:webHidden/>
              </w:rPr>
              <w:fldChar w:fldCharType="separate"/>
            </w:r>
            <w:r w:rsidR="00FC1F74">
              <w:rPr>
                <w:noProof/>
                <w:webHidden/>
              </w:rPr>
              <w:t>3</w:t>
            </w:r>
            <w:r w:rsidR="00FC1F74">
              <w:rPr>
                <w:noProof/>
                <w:webHidden/>
              </w:rPr>
              <w:fldChar w:fldCharType="end"/>
            </w:r>
          </w:hyperlink>
        </w:p>
        <w:p w14:paraId="087702F4" w14:textId="565AA3F9" w:rsidR="00FC1F74" w:rsidRDefault="00FC1F74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3949" w:history="1">
            <w:r w:rsidRPr="0012003C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EFA7" w14:textId="2C6E1D98" w:rsidR="00FC1F74" w:rsidRDefault="00FC1F74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3950" w:history="1">
            <w:r w:rsidRPr="0012003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03C">
              <w:rPr>
                <w:rStyle w:val="Hyperlink"/>
                <w:noProof/>
              </w:rPr>
              <w:t>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ECF88" w14:textId="48414C7B" w:rsidR="00FC1F74" w:rsidRDefault="00FC1F74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3951" w:history="1">
            <w:r w:rsidRPr="0012003C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03C">
              <w:rPr>
                <w:rStyle w:val="Hyperlink"/>
                <w:noProof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6388" w14:textId="349BC122" w:rsidR="00FC1F74" w:rsidRDefault="00FC1F74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3952" w:history="1">
            <w:r w:rsidRPr="0012003C">
              <w:rPr>
                <w:rStyle w:val="Hyperlink"/>
                <w:noProof/>
                <w:lang w:val="pl-PL"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03C">
              <w:rPr>
                <w:rStyle w:val="Hyperlink"/>
                <w:noProof/>
                <w:lang w:val="pl-PL"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2B0D" w14:textId="1BE58C5F" w:rsidR="00FC1F74" w:rsidRDefault="00FC1F74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3953" w:history="1">
            <w:r w:rsidRPr="0012003C">
              <w:rPr>
                <w:rStyle w:val="Hyperlink"/>
                <w:noProof/>
                <w:lang w:val="pl-PL"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03C">
              <w:rPr>
                <w:rStyle w:val="Hyperlink"/>
                <w:noProof/>
                <w:lang w:val="pl-PL"/>
              </w:rPr>
              <w:t>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78FA" w14:textId="6A061D63" w:rsidR="00FC1F74" w:rsidRDefault="00FC1F74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3954" w:history="1">
            <w:r w:rsidRPr="0012003C">
              <w:rPr>
                <w:rStyle w:val="Hyperlink"/>
                <w:noProof/>
                <w:lang w:val="pl-PL"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03C">
              <w:rPr>
                <w:rStyle w:val="Hyperlink"/>
                <w:noProof/>
                <w:lang w:val="pl-PL"/>
              </w:rPr>
              <w:t>MemoryBlock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8CDFD" w14:textId="6E94CAF9" w:rsidR="00FC1F74" w:rsidRDefault="00FC1F74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3955" w:history="1">
            <w:r w:rsidRPr="0012003C">
              <w:rPr>
                <w:rStyle w:val="Hyperlink"/>
                <w:noProof/>
                <w:lang w:val="pl-PL"/>
              </w:rPr>
              <w:t>1.1.4.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03C">
              <w:rPr>
                <w:rStyle w:val="Hyperlink"/>
                <w:noProof/>
                <w:lang w:val="pl-PL"/>
              </w:rPr>
              <w:t>MemoryScheduler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31B1B" w14:textId="53CEC668" w:rsidR="00FC1F74" w:rsidRDefault="00FC1F74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3956" w:history="1">
            <w:r w:rsidRPr="0012003C">
              <w:rPr>
                <w:rStyle w:val="Hyperlink"/>
                <w:noProof/>
                <w:lang w:val="pl-PL"/>
              </w:rPr>
              <w:t>1.1.5.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03C">
              <w:rPr>
                <w:rStyle w:val="Hyperlink"/>
                <w:noProof/>
                <w:lang w:val="pl-PL"/>
              </w:rPr>
              <w:t>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3BD7D" w14:textId="740B6D38" w:rsidR="00FC1F74" w:rsidRDefault="00FC1F74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3957" w:history="1">
            <w:r w:rsidRPr="0012003C">
              <w:rPr>
                <w:rStyle w:val="Hyperlink"/>
                <w:noProof/>
                <w:lang w:val="pl-PL"/>
              </w:rPr>
              <w:t>1.1.6.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03C">
              <w:rPr>
                <w:rStyle w:val="Hyperlink"/>
                <w:noProof/>
                <w:lang w:val="pl-PL"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946B7" w14:textId="5A6B2388" w:rsidR="00FC1F74" w:rsidRDefault="00FC1F74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3958" w:history="1">
            <w:r w:rsidRPr="0012003C">
              <w:rPr>
                <w:rStyle w:val="Hyperlink"/>
                <w:noProof/>
                <w:lang w:val="pl-PL"/>
              </w:rPr>
              <w:t>1.1.7.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03C">
              <w:rPr>
                <w:rStyle w:val="Hyperlink"/>
                <w:noProof/>
                <w:lang w:val="pl-PL"/>
              </w:rPr>
              <w:t>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AC050" w14:textId="4E84457D" w:rsidR="00FC1F74" w:rsidRDefault="00FC1F74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3959" w:history="1">
            <w:r w:rsidRPr="0012003C">
              <w:rPr>
                <w:rStyle w:val="Hyperlink"/>
                <w:noProof/>
                <w:lang w:val="pl-PL"/>
              </w:rPr>
              <w:t>1.1.8.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03C">
              <w:rPr>
                <w:rStyle w:val="Hyperlink"/>
                <w:noProof/>
                <w:lang w:val="pl-PL"/>
              </w:rPr>
              <w:t>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06AD8" w14:textId="2AE0F997" w:rsidR="00FC1F74" w:rsidRDefault="00FC1F74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3960" w:history="1">
            <w:r w:rsidRPr="0012003C">
              <w:rPr>
                <w:rStyle w:val="Hyperlink"/>
                <w:noProof/>
                <w:lang w:val="pl-PL"/>
              </w:rPr>
              <w:t>1.1.9.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03C">
              <w:rPr>
                <w:rStyle w:val="Hyperlink"/>
                <w:noProof/>
              </w:rPr>
              <w:t>Вспомогательные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FB9A3" w14:textId="0DD6053B" w:rsidR="00FC1F74" w:rsidRDefault="00FC1F74">
          <w:pPr>
            <w:pStyle w:val="TOC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3961" w:history="1">
            <w:r w:rsidRPr="0012003C">
              <w:rPr>
                <w:rStyle w:val="Hyperlink"/>
                <w:noProof/>
                <w:lang w:val="pl-PL"/>
              </w:rPr>
              <w:t>1.1.9.1.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03C">
              <w:rPr>
                <w:rStyle w:val="Hyperlink"/>
                <w:noProof/>
                <w:lang w:val="pl-PL"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15B88" w14:textId="61BCF702" w:rsidR="00FC1F74" w:rsidRDefault="00FC1F74">
          <w:pPr>
            <w:pStyle w:val="TOC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3962" w:history="1">
            <w:r w:rsidRPr="0012003C">
              <w:rPr>
                <w:rStyle w:val="Hyperlink"/>
                <w:noProof/>
                <w:lang w:val="pl-PL"/>
              </w:rPr>
              <w:t>1.1.9.2.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03C">
              <w:rPr>
                <w:rStyle w:val="Hyperlink"/>
                <w:noProof/>
                <w:lang w:val="pl-PL"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16EE2" w14:textId="4FE8F5B5" w:rsidR="00FC1F74" w:rsidRDefault="00FC1F74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3963" w:history="1">
            <w:r w:rsidRPr="0012003C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03C">
              <w:rPr>
                <w:rStyle w:val="Hyperlink"/>
                <w:noProof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7C552" w14:textId="0988A3E0" w:rsidR="00FC1F74" w:rsidRDefault="00FC1F74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3964" w:history="1">
            <w:r w:rsidRPr="0012003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003C">
              <w:rPr>
                <w:rStyle w:val="Hyperlink"/>
                <w:noProof/>
              </w:rPr>
              <w:t>Инструкция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99FE0" w14:textId="65D393FC" w:rsidR="00FC1F74" w:rsidRDefault="00FC1F74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3965" w:history="1">
            <w:r w:rsidRPr="0012003C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719FC" w14:textId="3FE1D6BD" w:rsidR="00FC1F74" w:rsidRDefault="00FC1F74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43966" w:history="1">
            <w:r w:rsidRPr="0012003C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75446" w14:textId="702CA891" w:rsidR="000C50F7" w:rsidRDefault="000C50F7">
          <w:r>
            <w:rPr>
              <w:b/>
              <w:bCs/>
            </w:rPr>
            <w:fldChar w:fldCharType="end"/>
          </w:r>
        </w:p>
      </w:sdtContent>
    </w:sdt>
    <w:p w14:paraId="02E5225D" w14:textId="52855761" w:rsidR="00740383" w:rsidRDefault="00740383" w:rsidP="000C50F7">
      <w:pPr>
        <w:pStyle w:val="TOCHeading"/>
        <w:rPr>
          <w:b/>
          <w:bCs/>
        </w:rPr>
      </w:pPr>
    </w:p>
    <w:p w14:paraId="0B4B5CFF" w14:textId="2576FABF" w:rsidR="00EF0786" w:rsidRDefault="00EF0786"/>
    <w:p w14:paraId="607E453B" w14:textId="6732CC16" w:rsidR="00740383" w:rsidRDefault="00740383"/>
    <w:p w14:paraId="22CC5829" w14:textId="145EF384" w:rsidR="00740383" w:rsidRDefault="00740383"/>
    <w:p w14:paraId="19B0C188" w14:textId="2CFD4930" w:rsidR="00740383" w:rsidRDefault="00740383"/>
    <w:p w14:paraId="0BED748E" w14:textId="2F9D3551" w:rsidR="00740383" w:rsidRDefault="00740383"/>
    <w:p w14:paraId="3D133413" w14:textId="24934819" w:rsidR="00BC04DC" w:rsidRDefault="00BC04DC">
      <w:pPr>
        <w:spacing w:after="160" w:line="259" w:lineRule="auto"/>
      </w:pPr>
      <w:r>
        <w:br w:type="page"/>
      </w:r>
    </w:p>
    <w:p w14:paraId="063D2FE8" w14:textId="1905FF73" w:rsidR="00740383" w:rsidRPr="000C50F7" w:rsidRDefault="0047255F" w:rsidP="00892ED8">
      <w:pPr>
        <w:pStyle w:val="Heading3"/>
      </w:pPr>
      <w:bookmarkStart w:id="0" w:name="_Toc90243948"/>
      <w:r>
        <w:lastRenderedPageBreak/>
        <w:t>Введение</w:t>
      </w:r>
      <w:bookmarkEnd w:id="0"/>
    </w:p>
    <w:p w14:paraId="2C0DEC49" w14:textId="77777777" w:rsidR="00740383" w:rsidRDefault="00740383" w:rsidP="00740383">
      <w:pPr>
        <w:jc w:val="center"/>
        <w:rPr>
          <w:sz w:val="28"/>
          <w:szCs w:val="28"/>
        </w:rPr>
      </w:pPr>
    </w:p>
    <w:p w14:paraId="37A37B54" w14:textId="746399BD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b/>
          <w:i/>
          <w:sz w:val="28"/>
          <w:szCs w:val="28"/>
        </w:rPr>
        <w:t>Операционная система (ОС)</w:t>
      </w:r>
      <w:r w:rsidRPr="00740383">
        <w:rPr>
          <w:sz w:val="28"/>
          <w:szCs w:val="28"/>
        </w:rPr>
        <w:t xml:space="preserve"> – это организованная совокупность программ и данных, которая выполняет функции посредника между пользователями и компьютером. ОС служит двум целям: во-первых, сделать компьютерную систему удобной для использования, и, во-вторых, эффективно использовать аппаратные средства компьютера.</w:t>
      </w:r>
    </w:p>
    <w:p w14:paraId="15BF0EE0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 xml:space="preserve">ОС является </w:t>
      </w:r>
      <w:r w:rsidRPr="00740383">
        <w:rPr>
          <w:i/>
          <w:sz w:val="28"/>
          <w:szCs w:val="28"/>
        </w:rPr>
        <w:t>управляющей</w:t>
      </w:r>
      <w:r w:rsidRPr="00740383">
        <w:rPr>
          <w:b/>
          <w:i/>
          <w:sz w:val="28"/>
          <w:szCs w:val="28"/>
        </w:rPr>
        <w:t xml:space="preserve"> </w:t>
      </w:r>
      <w:r w:rsidRPr="00740383">
        <w:rPr>
          <w:i/>
          <w:sz w:val="28"/>
          <w:szCs w:val="28"/>
        </w:rPr>
        <w:t>программой</w:t>
      </w:r>
      <w:r w:rsidRPr="00740383">
        <w:rPr>
          <w:sz w:val="28"/>
          <w:szCs w:val="28"/>
        </w:rPr>
        <w:t>. Управляющая программа контролирует выполнение программ пользователей для предотвращения ошибок и неправильного использования компьютера.</w:t>
      </w:r>
    </w:p>
    <w:p w14:paraId="5DAA542E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>ОС реализует множество различных функций, в том числе:</w:t>
      </w:r>
    </w:p>
    <w:p w14:paraId="6A6C5A60" w14:textId="77777777" w:rsidR="00740383" w:rsidRPr="00740383" w:rsidRDefault="00740383" w:rsidP="00740383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определяет так называемый интерфейс пользователя;</w:t>
      </w:r>
    </w:p>
    <w:p w14:paraId="59D403C5" w14:textId="77777777" w:rsidR="00740383" w:rsidRPr="00740383" w:rsidRDefault="00740383" w:rsidP="00740383">
      <w:pPr>
        <w:widowControl w:val="0"/>
        <w:numPr>
          <w:ilvl w:val="0"/>
          <w:numId w:val="1"/>
        </w:numPr>
        <w:spacing w:line="360" w:lineRule="auto"/>
        <w:ind w:right="-285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обеспечивает разделение аппаратных ресурсов между пользователями;</w:t>
      </w:r>
    </w:p>
    <w:p w14:paraId="35A16FD0" w14:textId="77777777" w:rsidR="00740383" w:rsidRPr="00740383" w:rsidRDefault="00740383" w:rsidP="00740383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дает возможность работать с общими данными в режиме коллективного пользования;</w:t>
      </w:r>
    </w:p>
    <w:p w14:paraId="0D4B50D6" w14:textId="77777777" w:rsidR="00740383" w:rsidRPr="00740383" w:rsidRDefault="00740383" w:rsidP="00740383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планирует доступ пользователя к общим ресурсам;</w:t>
      </w:r>
    </w:p>
    <w:p w14:paraId="1D68E627" w14:textId="77777777" w:rsidR="00740383" w:rsidRPr="00740383" w:rsidRDefault="00740383" w:rsidP="00740383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обеспечивает эффективное выполнение операций ввода-вывода;</w:t>
      </w:r>
    </w:p>
    <w:p w14:paraId="5C5239C9" w14:textId="77777777" w:rsidR="00740383" w:rsidRPr="00740383" w:rsidRDefault="00740383" w:rsidP="00740383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осуществляет восстановление информации и вычислительного процесса в случае ошибок.</w:t>
      </w:r>
    </w:p>
    <w:p w14:paraId="597FC922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>Операционные системы могут различаться особенностями реализации внутренних алгоритмов управления основными ресурсами компьютера (процессорами, памятью, устройствами), особенностями использованных методов проектирования, типами аппаратных платформ, областями использования и многими другими свойствами.</w:t>
      </w:r>
    </w:p>
    <w:p w14:paraId="1653F386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 xml:space="preserve">В зависимости от особенностей использованного алгоритма управления процессором, операционные системы делят на многозадачные и однозадачные, многопользовательские и однопользовательские, на системы, поддерживающие многопоточную обработку и не поддерживающие ее, на многопроцессорные и однопроцессорные системы. </w:t>
      </w:r>
    </w:p>
    <w:p w14:paraId="2DB20AD0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lastRenderedPageBreak/>
        <w:t xml:space="preserve">Важное влияние на облик операционной системы в целом, на возможности ее использования в той или иной области оказывают особенности и других подсистем управления локальными ресурсами </w:t>
      </w:r>
      <w:r w:rsidRPr="00740383">
        <w:rPr>
          <w:rFonts w:ascii="Symbol" w:eastAsia="Symbol" w:hAnsi="Symbol" w:cs="Symbol"/>
          <w:sz w:val="28"/>
          <w:szCs w:val="28"/>
        </w:rPr>
        <w:t></w:t>
      </w:r>
      <w:r w:rsidRPr="00740383">
        <w:rPr>
          <w:sz w:val="28"/>
          <w:szCs w:val="28"/>
        </w:rPr>
        <w:t xml:space="preserve"> подсистем управления памятью, файлами, устройствами ввода-вывода. </w:t>
      </w:r>
    </w:p>
    <w:p w14:paraId="22558AB5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>Специфика ОС проявляется и в том, каким образом она реализует сетевые функции: распознавание и перенаправление в сеть запросов к удаленным ресурсам, передача сообщений по сети, выполнение удаленных запросов.</w:t>
      </w:r>
    </w:p>
    <w:p w14:paraId="46B6FD9F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 xml:space="preserve">Многозадачные ОС подразделяются на три типа в соответствии с использованными при их разработке критериями эффективности: </w:t>
      </w:r>
    </w:p>
    <w:p w14:paraId="752C9B9E" w14:textId="77777777" w:rsidR="00740383" w:rsidRPr="00740383" w:rsidRDefault="00740383" w:rsidP="00740383">
      <w:pPr>
        <w:widowControl w:val="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 xml:space="preserve">системы пакетной обработки (например, OC EC), </w:t>
      </w:r>
    </w:p>
    <w:p w14:paraId="4B5AFAF4" w14:textId="77777777" w:rsidR="00740383" w:rsidRPr="00740383" w:rsidRDefault="00740383" w:rsidP="00740383">
      <w:pPr>
        <w:widowControl w:val="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 xml:space="preserve">системы разделения времени (UNIX, VMS), </w:t>
      </w:r>
    </w:p>
    <w:p w14:paraId="7C5A3489" w14:textId="77777777" w:rsidR="00740383" w:rsidRPr="00740383" w:rsidRDefault="00740383" w:rsidP="00740383">
      <w:pPr>
        <w:widowControl w:val="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системы реального времени (QNX, RT/11).</w:t>
      </w:r>
    </w:p>
    <w:p w14:paraId="2B9E5A11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 xml:space="preserve">Некоторые операционные системы могут совмещать в себе свойства систем разных типов, например, часть заданий может выполняться в режиме пакетной обработки, а часть </w:t>
      </w:r>
      <w:r w:rsidRPr="00740383">
        <w:rPr>
          <w:rFonts w:ascii="Symbol" w:eastAsia="Symbol" w:hAnsi="Symbol" w:cs="Symbol"/>
          <w:sz w:val="28"/>
          <w:szCs w:val="28"/>
        </w:rPr>
        <w:t></w:t>
      </w:r>
      <w:r w:rsidRPr="00740383">
        <w:rPr>
          <w:sz w:val="28"/>
          <w:szCs w:val="28"/>
        </w:rPr>
        <w:t xml:space="preserve"> в режиме реального времени или в режиме разделения времени. В таких случаях режим пакетной обработки часто называют фоновым режимом.</w:t>
      </w:r>
    </w:p>
    <w:p w14:paraId="74F20009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 xml:space="preserve">Описать операционную систему можно только путем деления ее на меньшие компоненты. Не все ОС имеют одинаковую структуру. Однако во многих современных ОС ставится следующие компоненты: </w:t>
      </w:r>
    </w:p>
    <w:p w14:paraId="02F84C83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управление процессами;</w:t>
      </w:r>
    </w:p>
    <w:p w14:paraId="0A9BFF28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управление основной (оперативной) памятью;</w:t>
      </w:r>
    </w:p>
    <w:p w14:paraId="1D98528A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управление вторичной (внешней) памятью;</w:t>
      </w:r>
    </w:p>
    <w:p w14:paraId="77A33AA8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управление вводом-выводом;</w:t>
      </w:r>
    </w:p>
    <w:p w14:paraId="4C0E3B60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управление файлами;</w:t>
      </w:r>
    </w:p>
    <w:p w14:paraId="5908A92A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защита системы;</w:t>
      </w:r>
    </w:p>
    <w:p w14:paraId="3C4EA18D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сетевое обслуживание;</w:t>
      </w:r>
    </w:p>
    <w:p w14:paraId="15EF1F9A" w14:textId="0DECE4F3" w:rsidR="000C50F7" w:rsidRDefault="00740383" w:rsidP="00740383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Оптимизация работы ОС с процессами напрямую влияет на быстродействие</w:t>
      </w:r>
      <w:r w:rsidR="000C50F7">
        <w:rPr>
          <w:sz w:val="28"/>
          <w:szCs w:val="28"/>
        </w:rPr>
        <w:t xml:space="preserve"> обработки данных.</w:t>
      </w:r>
    </w:p>
    <w:p w14:paraId="79150D13" w14:textId="588A3DB7" w:rsidR="00740383" w:rsidRDefault="0047255F" w:rsidP="000C50F7">
      <w:pPr>
        <w:pStyle w:val="Heading3"/>
      </w:pPr>
      <w:bookmarkStart w:id="1" w:name="_Toc90243949"/>
      <w:r>
        <w:lastRenderedPageBreak/>
        <w:t>Задание</w:t>
      </w:r>
      <w:bookmarkEnd w:id="1"/>
    </w:p>
    <w:p w14:paraId="5417913C" w14:textId="272B83D0" w:rsidR="000C50F7" w:rsidRDefault="000C50F7" w:rsidP="00740383">
      <w:pPr>
        <w:jc w:val="center"/>
        <w:rPr>
          <w:sz w:val="28"/>
          <w:szCs w:val="28"/>
        </w:rPr>
      </w:pPr>
    </w:p>
    <w:p w14:paraId="1F827B0F" w14:textId="77777777" w:rsidR="000C50F7" w:rsidRPr="000C50F7" w:rsidRDefault="000C50F7" w:rsidP="000C50F7">
      <w:pPr>
        <w:spacing w:line="360" w:lineRule="auto"/>
        <w:ind w:firstLine="708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Для модели вычислительной системы (ВС) с </w:t>
      </w:r>
      <w:r w:rsidRPr="000C50F7">
        <w:rPr>
          <w:sz w:val="28"/>
          <w:szCs w:val="28"/>
          <w:lang w:val="en-US"/>
        </w:rPr>
        <w:t>N</w:t>
      </w:r>
      <w:r w:rsidRPr="000C50F7">
        <w:rPr>
          <w:sz w:val="28"/>
          <w:szCs w:val="28"/>
        </w:rPr>
        <w:t>-ядерным процессором и мультипрограммным режимом выполнения поступающих заданий требуется разработать программную систему для имитации процесса обслуживания заданий в вычислительных системах.</w:t>
      </w:r>
    </w:p>
    <w:p w14:paraId="6BB7B88D" w14:textId="77777777" w:rsidR="000C50F7" w:rsidRPr="000C50F7" w:rsidRDefault="000C50F7" w:rsidP="000C50F7">
      <w:pPr>
        <w:spacing w:line="360" w:lineRule="auto"/>
        <w:ind w:firstLine="708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14:paraId="022FEBB8" w14:textId="5287F4FA" w:rsidR="000C50F7" w:rsidRPr="000C50F7" w:rsidRDefault="000C50F7" w:rsidP="000C50F7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генерация нового задания; </w:t>
      </w:r>
    </w:p>
    <w:p w14:paraId="037293F1" w14:textId="7896F5E0" w:rsidR="000C50F7" w:rsidRPr="000C50F7" w:rsidRDefault="000C50F7" w:rsidP="000C50F7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постановка задания в очередь для ожидания момента освобождения       процессора; </w:t>
      </w:r>
    </w:p>
    <w:p w14:paraId="5DA22A77" w14:textId="5C9127EA" w:rsidR="000C50F7" w:rsidRPr="000C50F7" w:rsidRDefault="000C50F7" w:rsidP="000C50F7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выборка задания из очереди при освобождении процессора после обслуживания очередного задания.</w:t>
      </w:r>
    </w:p>
    <w:p w14:paraId="4FE01707" w14:textId="77777777" w:rsidR="000C50F7" w:rsidRDefault="000C50F7" w:rsidP="000C50F7">
      <w:pPr>
        <w:spacing w:line="360" w:lineRule="auto"/>
        <w:jc w:val="both"/>
        <w:rPr>
          <w:b/>
          <w:sz w:val="28"/>
          <w:szCs w:val="28"/>
        </w:rPr>
      </w:pPr>
    </w:p>
    <w:p w14:paraId="529A82DB" w14:textId="77777777" w:rsidR="000C50F7" w:rsidRDefault="000C50F7" w:rsidP="000C50F7">
      <w:pPr>
        <w:spacing w:line="360" w:lineRule="auto"/>
        <w:jc w:val="both"/>
        <w:rPr>
          <w:b/>
          <w:sz w:val="28"/>
          <w:szCs w:val="28"/>
        </w:rPr>
      </w:pPr>
    </w:p>
    <w:p w14:paraId="3144049E" w14:textId="62E05144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b/>
          <w:sz w:val="28"/>
          <w:szCs w:val="28"/>
        </w:rPr>
        <w:t>Генерация задания</w:t>
      </w:r>
      <w:r w:rsidRPr="000C50F7">
        <w:rPr>
          <w:sz w:val="28"/>
          <w:szCs w:val="28"/>
        </w:rPr>
        <w:t>:</w:t>
      </w:r>
    </w:p>
    <w:p w14:paraId="1971F373" w14:textId="77777777" w:rsidR="000C50F7" w:rsidRPr="000C50F7" w:rsidRDefault="000C50F7" w:rsidP="000C50F7">
      <w:pPr>
        <w:spacing w:line="360" w:lineRule="auto"/>
        <w:ind w:firstLine="708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Считается, что в распоряжении вычислительной системы имеется </w:t>
      </w:r>
      <w:r w:rsidRPr="000C50F7">
        <w:rPr>
          <w:sz w:val="28"/>
          <w:szCs w:val="28"/>
          <w:lang w:val="en-US"/>
        </w:rPr>
        <w:t>N</w:t>
      </w:r>
      <w:r w:rsidRPr="000C50F7">
        <w:rPr>
          <w:sz w:val="28"/>
          <w:szCs w:val="28"/>
        </w:rPr>
        <w:t xml:space="preserve"> ГБ оперативной памяти для размещения рабочей области процесса и </w:t>
      </w:r>
      <w:r w:rsidRPr="000C50F7">
        <w:rPr>
          <w:sz w:val="28"/>
          <w:szCs w:val="28"/>
          <w:lang w:val="en-US"/>
        </w:rPr>
        <w:t>M</w:t>
      </w:r>
      <w:r w:rsidRPr="000C50F7">
        <w:rPr>
          <w:sz w:val="28"/>
          <w:szCs w:val="28"/>
        </w:rPr>
        <w:t xml:space="preserve"> (3&lt;=</w:t>
      </w:r>
      <w:proofErr w:type="gramStart"/>
      <w:r w:rsidRPr="000C50F7">
        <w:rPr>
          <w:sz w:val="28"/>
          <w:szCs w:val="28"/>
          <w:lang w:val="en-US"/>
        </w:rPr>
        <w:t>m</w:t>
      </w:r>
      <w:r w:rsidRPr="000C50F7">
        <w:rPr>
          <w:sz w:val="28"/>
          <w:szCs w:val="28"/>
        </w:rPr>
        <w:t>&lt;</w:t>
      </w:r>
      <w:proofErr w:type="gramEnd"/>
      <w:r w:rsidRPr="000C50F7">
        <w:rPr>
          <w:sz w:val="28"/>
          <w:szCs w:val="28"/>
        </w:rPr>
        <w:t xml:space="preserve">=5) ресурсов </w:t>
      </w:r>
      <w:r w:rsidRPr="000C50F7">
        <w:rPr>
          <w:sz w:val="28"/>
          <w:szCs w:val="28"/>
          <w:lang w:val="en-US"/>
        </w:rPr>
        <w:t>R</w:t>
      </w:r>
      <w:r w:rsidRPr="000C50F7">
        <w:rPr>
          <w:sz w:val="28"/>
          <w:szCs w:val="28"/>
        </w:rPr>
        <w:t xml:space="preserve">1, </w:t>
      </w:r>
      <w:r w:rsidRPr="000C50F7">
        <w:rPr>
          <w:sz w:val="28"/>
          <w:szCs w:val="28"/>
          <w:lang w:val="en-US"/>
        </w:rPr>
        <w:t>R</w:t>
      </w:r>
      <w:r w:rsidRPr="000C50F7">
        <w:rPr>
          <w:sz w:val="28"/>
          <w:szCs w:val="28"/>
        </w:rPr>
        <w:t xml:space="preserve">2,…, </w:t>
      </w:r>
      <w:r w:rsidRPr="000C50F7">
        <w:rPr>
          <w:sz w:val="28"/>
          <w:szCs w:val="28"/>
          <w:lang w:val="en-US"/>
        </w:rPr>
        <w:t>Rm</w:t>
      </w:r>
      <w:r w:rsidRPr="000C50F7">
        <w:rPr>
          <w:sz w:val="28"/>
          <w:szCs w:val="28"/>
        </w:rPr>
        <w:t>, обращение к которым переводит процесс в состояние ожидания.</w:t>
      </w:r>
    </w:p>
    <w:p w14:paraId="43953248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Генерация нового задания (процесса) может происходить:</w:t>
      </w:r>
    </w:p>
    <w:p w14:paraId="4DB6D424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в интерактивном режиме по запросу пользователя</w:t>
      </w:r>
    </w:p>
    <w:p w14:paraId="79F536B3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автоматически системой как случайное событие</w:t>
      </w:r>
    </w:p>
    <w:p w14:paraId="4F40781F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Каждый процесс характеризуется:</w:t>
      </w:r>
    </w:p>
    <w:p w14:paraId="774D2A48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именем;</w:t>
      </w:r>
    </w:p>
    <w:p w14:paraId="665BF102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длиной рабочей области;</w:t>
      </w:r>
    </w:p>
    <w:p w14:paraId="7039C672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интервалом непрерывного выполнения;</w:t>
      </w:r>
    </w:p>
    <w:p w14:paraId="737EF2C1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причиной прекращения непрерывной работы (обращение к ресурсу или завершение работы);</w:t>
      </w:r>
    </w:p>
    <w:p w14:paraId="6833D351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приоритетом, если он требуется используемым методом планирования </w:t>
      </w:r>
      <w:r w:rsidRPr="000C50F7">
        <w:rPr>
          <w:sz w:val="28"/>
          <w:szCs w:val="28"/>
        </w:rPr>
        <w:lastRenderedPageBreak/>
        <w:t>процессора.</w:t>
      </w:r>
    </w:p>
    <w:p w14:paraId="273EB859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память и процесс помещается в очередь готовых заданий.</w:t>
      </w:r>
    </w:p>
    <w:p w14:paraId="2C32F3B8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Размещение в ОП происходит одним из трёх методов:</w:t>
      </w:r>
    </w:p>
    <w:p w14:paraId="39BC94F6" w14:textId="77777777" w:rsidR="000C50F7" w:rsidRPr="000C50F7" w:rsidRDefault="000C50F7" w:rsidP="000C50F7">
      <w:pPr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первого подходящего;</w:t>
      </w:r>
    </w:p>
    <w:p w14:paraId="12AB8746" w14:textId="77777777" w:rsidR="000C50F7" w:rsidRPr="000C50F7" w:rsidRDefault="000C50F7" w:rsidP="000C50F7">
      <w:pPr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наиболее подходящего;</w:t>
      </w:r>
    </w:p>
    <w:p w14:paraId="59713D1A" w14:textId="77777777" w:rsidR="000C50F7" w:rsidRPr="000C50F7" w:rsidRDefault="000C50F7" w:rsidP="000C50F7">
      <w:pPr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наименее подходящего;</w:t>
      </w:r>
    </w:p>
    <w:p w14:paraId="684202E2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Выборка задания из очереди готовых процессов происходит в момент, когда текущий процесс исчерпал интервал непрерывной работы и освободил CPU.</w:t>
      </w:r>
    </w:p>
    <w:p w14:paraId="47757C48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14:paraId="012DAA61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В случае завершения процесс удаляется из очереди готовых процессов.</w:t>
      </w:r>
    </w:p>
    <w:p w14:paraId="22A2A4D1" w14:textId="64C31E71" w:rsidR="000C50F7" w:rsidRDefault="000C50F7" w:rsidP="000C50F7">
      <w:pPr>
        <w:spacing w:line="360" w:lineRule="auto"/>
        <w:ind w:firstLine="708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Все очереди к ресурсам обслуживаются алгоритмом FCFS (в порядке поступления). Считается, что в каждый момент времени процесс может обратиться только к одному ресурсу. По окончании работы с ресурсом процесс вновь помещается в очередь готовых заданий, причем генерируется новые интервал непрерывной работы и причина ее прекращения.</w:t>
      </w:r>
    </w:p>
    <w:p w14:paraId="2C73BE2D" w14:textId="77777777" w:rsidR="0047255F" w:rsidRDefault="0047255F" w:rsidP="000C50F7">
      <w:pPr>
        <w:spacing w:line="360" w:lineRule="auto"/>
        <w:ind w:firstLine="708"/>
        <w:jc w:val="both"/>
        <w:rPr>
          <w:sz w:val="28"/>
          <w:szCs w:val="28"/>
        </w:rPr>
      </w:pPr>
    </w:p>
    <w:p w14:paraId="2CECFBEE" w14:textId="1C4A2D93" w:rsidR="0047255F" w:rsidRPr="0047255F" w:rsidRDefault="0047255F" w:rsidP="0047255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W w:w="0" w:type="auto"/>
        <w:tblInd w:w="-181" w:type="dxa"/>
        <w:tblLayout w:type="fixed"/>
        <w:tblLook w:val="0000" w:firstRow="0" w:lastRow="0" w:firstColumn="0" w:lastColumn="0" w:noHBand="0" w:noVBand="0"/>
      </w:tblPr>
      <w:tblGrid>
        <w:gridCol w:w="567"/>
        <w:gridCol w:w="851"/>
        <w:gridCol w:w="1560"/>
        <w:gridCol w:w="567"/>
        <w:gridCol w:w="708"/>
        <w:gridCol w:w="711"/>
        <w:gridCol w:w="991"/>
        <w:gridCol w:w="851"/>
        <w:gridCol w:w="991"/>
        <w:gridCol w:w="851"/>
        <w:gridCol w:w="860"/>
      </w:tblGrid>
      <w:tr w:rsidR="0047255F" w14:paraId="1C095CF9" w14:textId="77777777" w:rsidTr="0066097B">
        <w:trPr>
          <w:cantSplit/>
          <w:trHeight w:val="398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3292460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  <w:p w14:paraId="3C656552" w14:textId="77777777" w:rsidR="0047255F" w:rsidRDefault="0047255F" w:rsidP="0066097B">
            <w:pPr>
              <w:jc w:val="center"/>
              <w:rPr>
                <w:sz w:val="20"/>
              </w:rPr>
            </w:pPr>
          </w:p>
          <w:p w14:paraId="18ECCA97" w14:textId="77777777" w:rsidR="0047255F" w:rsidRDefault="0047255F" w:rsidP="0066097B">
            <w:pPr>
              <w:jc w:val="center"/>
              <w:rPr>
                <w:sz w:val="20"/>
              </w:rPr>
            </w:pPr>
          </w:p>
          <w:p w14:paraId="4F24C77D" w14:textId="77777777" w:rsidR="0047255F" w:rsidRDefault="0047255F" w:rsidP="0066097B">
            <w:pPr>
              <w:jc w:val="center"/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/</w:t>
            </w:r>
            <w:r>
              <w:rPr>
                <w:sz w:val="20"/>
                <w:lang w:val="en-US"/>
              </w:rPr>
              <w:t>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14:paraId="5105EEEF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6BAC2F92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Стратегия планирования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47A9F1B2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Наличие вытеснения</w:t>
            </w:r>
          </w:p>
        </w:tc>
        <w:tc>
          <w:tcPr>
            <w:tcW w:w="32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A04AA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Способ организации очереди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5E81E724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Динамическое повышение приоритета</w:t>
            </w:r>
          </w:p>
        </w:tc>
        <w:tc>
          <w:tcPr>
            <w:tcW w:w="17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D33CF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 xml:space="preserve">Критерий вытеснения для </w:t>
            </w:r>
            <w:r>
              <w:rPr>
                <w:sz w:val="20"/>
                <w:lang w:val="en-US"/>
              </w:rPr>
              <w:t>SJF</w:t>
            </w:r>
          </w:p>
        </w:tc>
      </w:tr>
      <w:tr w:rsidR="0047255F" w14:paraId="0AC80565" w14:textId="77777777" w:rsidTr="0066097B">
        <w:trPr>
          <w:cantSplit/>
          <w:trHeight w:val="516"/>
        </w:trPr>
        <w:tc>
          <w:tcPr>
            <w:tcW w:w="567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E408EF4" w14:textId="77777777" w:rsidR="0047255F" w:rsidRDefault="0047255F" w:rsidP="0066097B">
            <w:pPr>
              <w:snapToGrid w:val="0"/>
              <w:jc w:val="center"/>
              <w:rPr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8FFF4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3D402143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6048D749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65780474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упорядоченный</w:t>
            </w:r>
          </w:p>
          <w:p w14:paraId="484FB66C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список</w:t>
            </w:r>
          </w:p>
        </w:tc>
        <w:tc>
          <w:tcPr>
            <w:tcW w:w="71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351636BC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не упорядочен.</w:t>
            </w:r>
          </w:p>
          <w:p w14:paraId="303E9A8C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список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6CBBB4F0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список частично упорядочивается</w:t>
            </w:r>
          </w:p>
          <w:p w14:paraId="78195159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 xml:space="preserve">через </w:t>
            </w: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тактов</w:t>
            </w:r>
          </w:p>
          <w:p w14:paraId="7E52AE67" w14:textId="77777777" w:rsidR="0047255F" w:rsidRDefault="0047255F" w:rsidP="0066097B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44F994FC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 xml:space="preserve">каждому </w:t>
            </w:r>
          </w:p>
          <w:p w14:paraId="35D57338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приоритету своя очередь</w:t>
            </w:r>
          </w:p>
          <w:p w14:paraId="58B205DB" w14:textId="77777777" w:rsidR="0047255F" w:rsidRDefault="0047255F" w:rsidP="0066097B">
            <w:pPr>
              <w:jc w:val="center"/>
              <w:rPr>
                <w:sz w:val="20"/>
              </w:rPr>
            </w:pPr>
          </w:p>
          <w:p w14:paraId="40978C95" w14:textId="77777777" w:rsidR="0047255F" w:rsidRDefault="0047255F" w:rsidP="0066097B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10F90ACC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71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FDF58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</w:tr>
      <w:tr w:rsidR="0047255F" w14:paraId="599E9C12" w14:textId="77777777" w:rsidTr="0066097B">
        <w:trPr>
          <w:cantSplit/>
          <w:trHeight w:val="374"/>
        </w:trPr>
        <w:tc>
          <w:tcPr>
            <w:tcW w:w="567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6839FAD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72917B39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52312F92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43FAC33D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0620D4C7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711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348F9310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03098C35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205473FE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62F2AD97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12FA744B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По интервалу непрерывного выполнения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2D4C0D15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По оставшемуся времени</w:t>
            </w:r>
          </w:p>
        </w:tc>
      </w:tr>
      <w:tr w:rsidR="0047255F" w14:paraId="5B0E3273" w14:textId="77777777" w:rsidTr="0047255F">
        <w:trPr>
          <w:cantSplit/>
          <w:trHeight w:val="919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982801D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E79D272" w14:textId="7E037C3B" w:rsidR="0047255F" w:rsidRDefault="0047255F" w:rsidP="0047255F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метод планирования памяти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428B2745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6F6E6352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78E53826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711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0CA7F149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21E02B27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2FE44266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62D4049D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7AC1F8C3" w14:textId="77777777" w:rsidR="0047255F" w:rsidRDefault="0047255F" w:rsidP="0047255F">
            <w:pPr>
              <w:jc w:val="center"/>
              <w:rPr>
                <w:sz w:val="20"/>
              </w:rPr>
            </w:pPr>
          </w:p>
        </w:tc>
        <w:tc>
          <w:tcPr>
            <w:tcW w:w="86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extDirection w:val="btLr"/>
          </w:tcPr>
          <w:p w14:paraId="7E714919" w14:textId="77777777" w:rsidR="0047255F" w:rsidRDefault="0047255F" w:rsidP="0047255F">
            <w:pPr>
              <w:jc w:val="center"/>
              <w:rPr>
                <w:sz w:val="20"/>
              </w:rPr>
            </w:pPr>
          </w:p>
        </w:tc>
      </w:tr>
      <w:tr w:rsidR="0047255F" w14:paraId="23E6F803" w14:textId="77777777" w:rsidTr="0047255F">
        <w:trPr>
          <w:cantSplit/>
          <w:trHeight w:val="1134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5C35AB" w14:textId="3848AC44" w:rsidR="0047255F" w:rsidRPr="00A76009" w:rsidRDefault="00A76009" w:rsidP="0047255F">
            <w:pPr>
              <w:snapToGri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  <w:r w:rsidR="00BC04DC">
              <w:rPr>
                <w:sz w:val="20"/>
                <w:lang w:val="uk-UA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83BBDC" w14:textId="4D0BAB1F" w:rsidR="0047255F" w:rsidRPr="00A76009" w:rsidRDefault="00A76009" w:rsidP="0047255F">
            <w:pPr>
              <w:snapToGri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CABF7D" w14:textId="24C63F47" w:rsidR="0047255F" w:rsidRPr="0047255F" w:rsidRDefault="0047255F" w:rsidP="0047255F">
            <w:pPr>
              <w:snapToGrid w:val="0"/>
              <w:jc w:val="center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  <w:t>SJF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20ECB6" w14:textId="64765D85" w:rsidR="0047255F" w:rsidRPr="0047255F" w:rsidRDefault="0047255F" w:rsidP="0047255F">
            <w:pPr>
              <w:snapToGrid w:val="0"/>
              <w:jc w:val="center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25D4D6" w14:textId="07F0AC3A" w:rsidR="0047255F" w:rsidRDefault="00BC04DC" w:rsidP="0047255F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303F6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9BD59F" w14:textId="5705789B" w:rsidR="0047255F" w:rsidRPr="00A76009" w:rsidRDefault="0047255F" w:rsidP="0047255F">
            <w:pPr>
              <w:snapToGrid w:val="0"/>
              <w:jc w:val="center"/>
              <w:rPr>
                <w:sz w:val="20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5F2C20" w14:textId="53B0B3E7" w:rsidR="0047255F" w:rsidRPr="0047255F" w:rsidRDefault="0047255F" w:rsidP="0047255F">
            <w:pPr>
              <w:snapToGrid w:val="0"/>
              <w:jc w:val="center"/>
              <w:rPr>
                <w:sz w:val="20"/>
                <w:lang w:val="pl-PL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2C88BD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68E95" w14:textId="77777777" w:rsidR="0047255F" w:rsidRDefault="0047255F" w:rsidP="0047255F">
            <w:pPr>
              <w:jc w:val="center"/>
              <w:rPr>
                <w:sz w:val="20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8AE63" w14:textId="77777777" w:rsidR="0047255F" w:rsidRDefault="0047255F" w:rsidP="0047255F">
            <w:pPr>
              <w:jc w:val="center"/>
              <w:rPr>
                <w:sz w:val="20"/>
              </w:rPr>
            </w:pPr>
          </w:p>
        </w:tc>
      </w:tr>
    </w:tbl>
    <w:p w14:paraId="5C46F16A" w14:textId="77777777" w:rsidR="000C50F7" w:rsidRDefault="000C50F7" w:rsidP="0047255F">
      <w:pPr>
        <w:spacing w:line="360" w:lineRule="auto"/>
        <w:jc w:val="both"/>
        <w:rPr>
          <w:sz w:val="28"/>
          <w:szCs w:val="28"/>
        </w:rPr>
      </w:pPr>
    </w:p>
    <w:p w14:paraId="252B843F" w14:textId="77777777" w:rsidR="000C50F7" w:rsidRPr="000C50F7" w:rsidRDefault="000C50F7" w:rsidP="000C50F7">
      <w:pPr>
        <w:spacing w:line="360" w:lineRule="auto"/>
        <w:ind w:firstLine="708"/>
        <w:jc w:val="center"/>
        <w:rPr>
          <w:sz w:val="28"/>
          <w:szCs w:val="28"/>
        </w:rPr>
      </w:pPr>
    </w:p>
    <w:p w14:paraId="54610B91" w14:textId="0B22FD3F" w:rsidR="0047255F" w:rsidRDefault="0047255F" w:rsidP="0047255F">
      <w:pPr>
        <w:pStyle w:val="Heading3"/>
        <w:numPr>
          <w:ilvl w:val="0"/>
          <w:numId w:val="10"/>
        </w:numPr>
      </w:pPr>
      <w:bookmarkStart w:id="2" w:name="_Toc90243950"/>
      <w:r>
        <w:lastRenderedPageBreak/>
        <w:t>Структура приложения</w:t>
      </w:r>
      <w:bookmarkEnd w:id="2"/>
    </w:p>
    <w:p w14:paraId="585A0F89" w14:textId="6B3EB653" w:rsidR="0047255F" w:rsidRDefault="0047255F" w:rsidP="0047255F">
      <w:pPr>
        <w:pStyle w:val="Heading3"/>
        <w:numPr>
          <w:ilvl w:val="1"/>
          <w:numId w:val="13"/>
        </w:numPr>
        <w:jc w:val="left"/>
      </w:pPr>
      <w:r>
        <w:rPr>
          <w:lang w:val="pl-PL"/>
        </w:rPr>
        <w:t xml:space="preserve"> </w:t>
      </w:r>
      <w:bookmarkStart w:id="3" w:name="_Toc90243951"/>
      <w:r>
        <w:t>Модели</w:t>
      </w:r>
      <w:bookmarkEnd w:id="3"/>
    </w:p>
    <w:p w14:paraId="0F685372" w14:textId="089A75D8" w:rsidR="0036755B" w:rsidRDefault="0036755B" w:rsidP="0036755B">
      <w:pPr>
        <w:pStyle w:val="Heading3"/>
        <w:numPr>
          <w:ilvl w:val="2"/>
          <w:numId w:val="13"/>
        </w:numPr>
        <w:jc w:val="left"/>
        <w:rPr>
          <w:lang w:val="pl-PL"/>
        </w:rPr>
      </w:pPr>
      <w:bookmarkStart w:id="4" w:name="_Toc90243952"/>
      <w:r>
        <w:rPr>
          <w:lang w:val="pl-PL"/>
        </w:rPr>
        <w:t>Process</w:t>
      </w:r>
      <w:bookmarkEnd w:id="4"/>
    </w:p>
    <w:p w14:paraId="602780F2" w14:textId="6C6DCE1A" w:rsidR="00F0117F" w:rsidRDefault="0036755B" w:rsidP="00F011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</w:t>
      </w:r>
      <w:r w:rsidR="00F0117F">
        <w:rPr>
          <w:sz w:val="28"/>
          <w:szCs w:val="28"/>
        </w:rPr>
        <w:t>:</w:t>
      </w:r>
    </w:p>
    <w:p w14:paraId="4B88A192" w14:textId="4F42A885" w:rsidR="00F0117F" w:rsidRDefault="00F0117F" w:rsidP="00F0117F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name</w:t>
      </w:r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>имя процесса, генерируется автоматически (</w:t>
      </w:r>
      <w:r w:rsidRPr="00F0117F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P</w:t>
      </w:r>
      <w:r w:rsidRPr="00F0117F">
        <w:rPr>
          <w:sz w:val="28"/>
          <w:szCs w:val="28"/>
        </w:rPr>
        <w:t xml:space="preserve">” + </w:t>
      </w:r>
      <w:r>
        <w:rPr>
          <w:sz w:val="28"/>
          <w:szCs w:val="28"/>
          <w:lang w:val="pl-PL"/>
        </w:rPr>
        <w:t>ID</w:t>
      </w:r>
      <w:r w:rsidRPr="00F0117F">
        <w:rPr>
          <w:sz w:val="28"/>
          <w:szCs w:val="28"/>
        </w:rPr>
        <w:t>)</w:t>
      </w:r>
    </w:p>
    <w:p w14:paraId="2E20AAAA" w14:textId="62D00D2C" w:rsidR="00F0117F" w:rsidRDefault="00F0117F" w:rsidP="00F0117F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id</w:t>
      </w:r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идентификатор процесса, передаётся из </w:t>
      </w:r>
      <w:r>
        <w:rPr>
          <w:sz w:val="28"/>
          <w:szCs w:val="28"/>
          <w:lang w:val="pl-PL"/>
        </w:rPr>
        <w:t>Queue</w:t>
      </w:r>
    </w:p>
    <w:p w14:paraId="7E874D73" w14:textId="64B859A3" w:rsidR="00F0117F" w:rsidRPr="00F0117F" w:rsidRDefault="00F0117F" w:rsidP="00F0117F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memory</w:t>
      </w:r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объём оперативный памяти, требуемый для выполнения процесса, генерируется автоматически (от </w:t>
      </w:r>
      <w:r>
        <w:rPr>
          <w:sz w:val="28"/>
          <w:szCs w:val="28"/>
          <w:lang w:val="pl-PL"/>
        </w:rPr>
        <w:t>Configuration</w:t>
      </w:r>
      <w:r w:rsidRPr="00F0117F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minProcessMemory</w:t>
      </w:r>
      <w:r w:rsidRPr="00F011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</w:t>
      </w:r>
      <w:r>
        <w:rPr>
          <w:sz w:val="28"/>
          <w:szCs w:val="28"/>
          <w:lang w:val="pl-PL"/>
        </w:rPr>
        <w:t>Configuration</w:t>
      </w:r>
      <w:r w:rsidRPr="00F0117F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maxProcessMemory</w:t>
      </w:r>
    </w:p>
    <w:p w14:paraId="6624B82F" w14:textId="06202A1E" w:rsidR="00F0117F" w:rsidRDefault="00F0117F" w:rsidP="00F0117F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time</w:t>
      </w:r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>время (в тактах), требуемой для выполнения процесса, генерируется автоматически</w:t>
      </w:r>
    </w:p>
    <w:p w14:paraId="06AA7548" w14:textId="751B45CD" w:rsidR="00F0117F" w:rsidRDefault="00F0117F" w:rsidP="00F0117F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timeIn</w:t>
      </w:r>
      <w:r w:rsidRPr="00F0117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время (такт) вхождения процесса в систему</w:t>
      </w:r>
    </w:p>
    <w:p w14:paraId="29C34CC2" w14:textId="2FF234A0" w:rsidR="00F0117F" w:rsidRDefault="00F0117F" w:rsidP="00F0117F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burstTime</w:t>
      </w:r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времени (такты), которое процесс находится в обработке</w:t>
      </w:r>
    </w:p>
    <w:p w14:paraId="61AECF4B" w14:textId="271CA902" w:rsidR="00F0117F" w:rsidRDefault="00F0117F" w:rsidP="00F0117F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state</w:t>
      </w:r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состояние процесса (При создании процесса всегда </w:t>
      </w:r>
      <w:r w:rsidRPr="00F0117F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New</w:t>
      </w:r>
      <w:r w:rsidRPr="00F0117F">
        <w:rPr>
          <w:sz w:val="28"/>
          <w:szCs w:val="28"/>
        </w:rPr>
        <w:t>”</w:t>
      </w:r>
      <w:r>
        <w:rPr>
          <w:sz w:val="28"/>
          <w:szCs w:val="28"/>
        </w:rPr>
        <w:t>)</w:t>
      </w:r>
    </w:p>
    <w:p w14:paraId="79F45E1B" w14:textId="19577615" w:rsidR="0036755B" w:rsidRDefault="0036755B" w:rsidP="00A363B5">
      <w:pPr>
        <w:pStyle w:val="Heading3"/>
        <w:numPr>
          <w:ilvl w:val="2"/>
          <w:numId w:val="13"/>
        </w:numPr>
        <w:spacing w:line="360" w:lineRule="auto"/>
        <w:jc w:val="left"/>
        <w:rPr>
          <w:lang w:val="pl-PL"/>
        </w:rPr>
      </w:pPr>
      <w:bookmarkStart w:id="5" w:name="_Toc90243953"/>
      <w:r>
        <w:rPr>
          <w:lang w:val="pl-PL"/>
        </w:rPr>
        <w:t>Queue</w:t>
      </w:r>
      <w:bookmarkEnd w:id="5"/>
    </w:p>
    <w:p w14:paraId="575963C6" w14:textId="572D162E" w:rsidR="00A363B5" w:rsidRDefault="00A363B5" w:rsidP="00A363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77B8C4D4" w14:textId="27815D3E" w:rsidR="00A363B5" w:rsidRDefault="00BC46FC" w:rsidP="00A363B5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ready</w:t>
      </w:r>
      <w:r w:rsidR="00A363B5">
        <w:rPr>
          <w:sz w:val="28"/>
          <w:szCs w:val="28"/>
          <w:lang w:val="pl-PL"/>
        </w:rPr>
        <w:t>Queue</w:t>
      </w:r>
      <w:r w:rsidR="00A363B5" w:rsidRPr="00A363B5">
        <w:rPr>
          <w:sz w:val="28"/>
          <w:szCs w:val="28"/>
        </w:rPr>
        <w:t xml:space="preserve"> – </w:t>
      </w:r>
      <w:r w:rsidR="00A363B5">
        <w:rPr>
          <w:sz w:val="28"/>
          <w:szCs w:val="28"/>
        </w:rPr>
        <w:t xml:space="preserve">очередь процессов, получивших место в оперативной памяти </w:t>
      </w:r>
    </w:p>
    <w:p w14:paraId="6A48A50E" w14:textId="33F8A44C" w:rsidR="00A363B5" w:rsidRDefault="00A363B5" w:rsidP="00A363B5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rejectedQueue</w:t>
      </w:r>
      <w:r w:rsidRPr="00A363B5">
        <w:rPr>
          <w:sz w:val="28"/>
          <w:szCs w:val="28"/>
        </w:rPr>
        <w:t xml:space="preserve"> – </w:t>
      </w:r>
      <w:r>
        <w:rPr>
          <w:sz w:val="28"/>
          <w:szCs w:val="28"/>
        </w:rPr>
        <w:t>очередь процессов, для которых не удалось выделить памяти</w:t>
      </w:r>
    </w:p>
    <w:p w14:paraId="64C3CA41" w14:textId="48A64B16" w:rsidR="00BC46FC" w:rsidRDefault="00BC46FC" w:rsidP="00A363B5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doneProcesses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uk-UA"/>
        </w:rPr>
        <w:t>завершенные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процессы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377CF0E5" w14:textId="6D3C0E2C" w:rsidR="00A363B5" w:rsidRDefault="00BC46FC" w:rsidP="00A363B5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P</w:t>
      </w:r>
      <w:r w:rsidR="00A363B5">
        <w:rPr>
          <w:sz w:val="28"/>
          <w:szCs w:val="28"/>
          <w:lang w:val="pl-PL"/>
        </w:rPr>
        <w:t>ID</w:t>
      </w:r>
      <w:r w:rsidR="00A363B5" w:rsidRPr="00A363B5">
        <w:rPr>
          <w:sz w:val="28"/>
          <w:szCs w:val="28"/>
        </w:rPr>
        <w:t xml:space="preserve"> – </w:t>
      </w:r>
      <w:r w:rsidR="00A363B5">
        <w:rPr>
          <w:sz w:val="28"/>
          <w:szCs w:val="28"/>
        </w:rPr>
        <w:t>количество добавленных процессов в систему</w:t>
      </w:r>
    </w:p>
    <w:p w14:paraId="02350074" w14:textId="61E8D555" w:rsidR="00A363B5" w:rsidRDefault="00A363B5" w:rsidP="00A363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100DD7DE" w14:textId="0D132F6A" w:rsidR="00BC46FC" w:rsidRPr="00BC46FC" w:rsidRDefault="00BC46FC" w:rsidP="00BC46FC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BC46FC">
        <w:rPr>
          <w:sz w:val="28"/>
          <w:szCs w:val="28"/>
          <w:lang w:val="pl-PL"/>
        </w:rPr>
        <w:t>Add</w:t>
      </w:r>
      <w:r w:rsidRPr="00BC46FC">
        <w:rPr>
          <w:sz w:val="28"/>
          <w:szCs w:val="28"/>
        </w:rPr>
        <w:t>(</w:t>
      </w:r>
      <w:r w:rsidRPr="00BC46FC">
        <w:rPr>
          <w:sz w:val="28"/>
          <w:szCs w:val="28"/>
          <w:lang w:val="en-US"/>
        </w:rPr>
        <w:t>final</w:t>
      </w:r>
      <w:r w:rsidRPr="00BC46FC">
        <w:rPr>
          <w:sz w:val="28"/>
          <w:szCs w:val="28"/>
        </w:rPr>
        <w:t xml:space="preserve"> </w:t>
      </w:r>
      <w:r w:rsidRPr="00BC46FC">
        <w:rPr>
          <w:sz w:val="28"/>
          <w:szCs w:val="28"/>
          <w:lang w:val="en-US"/>
        </w:rPr>
        <w:t>int</w:t>
      </w:r>
      <w:r w:rsidRPr="00BC46FC">
        <w:rPr>
          <w:sz w:val="28"/>
          <w:szCs w:val="28"/>
        </w:rPr>
        <w:t xml:space="preserve"> </w:t>
      </w:r>
      <w:proofErr w:type="spellStart"/>
      <w:r w:rsidRPr="00BC46FC">
        <w:rPr>
          <w:sz w:val="28"/>
          <w:szCs w:val="28"/>
          <w:lang w:val="en-US"/>
        </w:rPr>
        <w:t>PCount</w:t>
      </w:r>
      <w:proofErr w:type="spellEnd"/>
      <w:r w:rsidRPr="00BC46FC">
        <w:rPr>
          <w:sz w:val="28"/>
          <w:szCs w:val="28"/>
        </w:rPr>
        <w:t>)</w:t>
      </w:r>
      <w:r w:rsidR="00A363B5" w:rsidRPr="00BC46FC">
        <w:rPr>
          <w:sz w:val="28"/>
          <w:szCs w:val="28"/>
        </w:rPr>
        <w:t xml:space="preserve"> - </w:t>
      </w:r>
      <w:r w:rsidRPr="00BC46FC">
        <w:rPr>
          <w:sz w:val="28"/>
          <w:szCs w:val="28"/>
        </w:rPr>
        <w:t xml:space="preserve"> </w:t>
      </w:r>
      <w:r>
        <w:rPr>
          <w:sz w:val="28"/>
          <w:szCs w:val="28"/>
        </w:rPr>
        <w:t>генерация новых процессов и добавление их в очередь</w:t>
      </w:r>
    </w:p>
    <w:p w14:paraId="4CCFC1F7" w14:textId="15BC950C" w:rsidR="00A363B5" w:rsidRDefault="00BC46FC" w:rsidP="008F4919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BC46FC">
        <w:rPr>
          <w:sz w:val="28"/>
          <w:szCs w:val="28"/>
          <w:lang w:val="pl-PL"/>
        </w:rPr>
        <w:t>addProcess(Process p</w:t>
      </w:r>
      <w:r>
        <w:rPr>
          <w:sz w:val="28"/>
          <w:szCs w:val="28"/>
        </w:rPr>
        <w:t>)</w:t>
      </w:r>
    </w:p>
    <w:p w14:paraId="7EAEA3E7" w14:textId="2F935EC0" w:rsidR="00BC46FC" w:rsidRPr="00BC46FC" w:rsidRDefault="00BC46FC" w:rsidP="008F4919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8"/>
          <w:lang w:val="en-US"/>
        </w:rPr>
      </w:pPr>
      <w:proofErr w:type="gramStart"/>
      <w:r w:rsidRPr="00BC46FC">
        <w:rPr>
          <w:sz w:val="28"/>
          <w:szCs w:val="28"/>
          <w:lang w:val="en-US"/>
        </w:rPr>
        <w:t>Remove(</w:t>
      </w:r>
      <w:proofErr w:type="gramEnd"/>
      <w:r w:rsidRPr="00BC46FC">
        <w:rPr>
          <w:sz w:val="28"/>
          <w:szCs w:val="28"/>
          <w:lang w:val="en-US"/>
        </w:rPr>
        <w:t xml:space="preserve">Process process) – </w:t>
      </w:r>
      <w:r>
        <w:rPr>
          <w:sz w:val="28"/>
          <w:szCs w:val="28"/>
        </w:rPr>
        <w:t>удаление</w:t>
      </w:r>
      <w:r w:rsidRPr="00BC46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процесса</w:t>
      </w:r>
    </w:p>
    <w:p w14:paraId="43A6B601" w14:textId="55AAE77D" w:rsidR="00BC46FC" w:rsidRPr="00BC46FC" w:rsidRDefault="00BC46FC" w:rsidP="008F4919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C46FC">
        <w:rPr>
          <w:sz w:val="28"/>
          <w:szCs w:val="28"/>
          <w:lang w:val="en-US"/>
        </w:rPr>
        <w:lastRenderedPageBreak/>
        <w:t>cancelProcess</w:t>
      </w:r>
      <w:proofErr w:type="spellEnd"/>
      <w:r w:rsidRPr="00BC46FC">
        <w:rPr>
          <w:sz w:val="28"/>
          <w:szCs w:val="28"/>
          <w:lang w:val="en-US"/>
        </w:rPr>
        <w:t>(</w:t>
      </w:r>
      <w:proofErr w:type="gramEnd"/>
      <w:r w:rsidRPr="00BC46FC">
        <w:rPr>
          <w:sz w:val="28"/>
          <w:szCs w:val="28"/>
          <w:lang w:val="en-US"/>
        </w:rPr>
        <w:t xml:space="preserve">Process process) – </w:t>
      </w:r>
      <w:r>
        <w:rPr>
          <w:sz w:val="28"/>
          <w:szCs w:val="28"/>
        </w:rPr>
        <w:t>завершает</w:t>
      </w:r>
      <w:r w:rsidRPr="00BC46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процесс</w:t>
      </w:r>
    </w:p>
    <w:p w14:paraId="0587F630" w14:textId="2B5613B3" w:rsidR="0036755B" w:rsidRDefault="0036755B" w:rsidP="0036755B">
      <w:pPr>
        <w:pStyle w:val="Heading3"/>
        <w:numPr>
          <w:ilvl w:val="2"/>
          <w:numId w:val="13"/>
        </w:numPr>
        <w:jc w:val="left"/>
        <w:rPr>
          <w:lang w:val="pl-PL"/>
        </w:rPr>
      </w:pPr>
      <w:bookmarkStart w:id="6" w:name="_Toc90243954"/>
      <w:r>
        <w:rPr>
          <w:lang w:val="pl-PL"/>
        </w:rPr>
        <w:t>MemoryBlock</w:t>
      </w:r>
      <w:bookmarkEnd w:id="6"/>
    </w:p>
    <w:p w14:paraId="34679418" w14:textId="6BA471DA" w:rsidR="00560A7F" w:rsidRDefault="00560A7F" w:rsidP="00560A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1EB09A34" w14:textId="087B06BF" w:rsidR="00560A7F" w:rsidRDefault="00560A7F" w:rsidP="00560A7F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start</w:t>
      </w:r>
      <w:r w:rsidRPr="00560A7F">
        <w:rPr>
          <w:sz w:val="28"/>
          <w:szCs w:val="28"/>
        </w:rPr>
        <w:t xml:space="preserve"> – </w:t>
      </w:r>
      <w:r>
        <w:rPr>
          <w:sz w:val="28"/>
          <w:szCs w:val="28"/>
        </w:rPr>
        <w:t>начало размещения блока памяти</w:t>
      </w:r>
    </w:p>
    <w:p w14:paraId="72BE7C24" w14:textId="23B88948" w:rsidR="00560A7F" w:rsidRDefault="00560A7F" w:rsidP="00560A7F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end</w:t>
      </w:r>
      <w:r w:rsidRPr="00560A7F">
        <w:rPr>
          <w:sz w:val="28"/>
          <w:szCs w:val="28"/>
        </w:rPr>
        <w:t xml:space="preserve"> </w:t>
      </w:r>
      <w:r>
        <w:rPr>
          <w:sz w:val="28"/>
          <w:szCs w:val="28"/>
        </w:rPr>
        <w:t>– конец размещения блока памяти</w:t>
      </w:r>
    </w:p>
    <w:p w14:paraId="79776266" w14:textId="65B7E463" w:rsidR="00560A7F" w:rsidRDefault="00560A7F" w:rsidP="00560A7F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byEnd</w:t>
      </w:r>
      <w:r w:rsidRPr="00560A7F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компаратор для сортировки блоков памяти в порядке размещения их в оперативной памяти</w:t>
      </w:r>
    </w:p>
    <w:p w14:paraId="50CED5DF" w14:textId="73D71E6C" w:rsidR="0036755B" w:rsidRDefault="0036755B" w:rsidP="0036755B">
      <w:pPr>
        <w:pStyle w:val="Heading3"/>
        <w:numPr>
          <w:ilvl w:val="2"/>
          <w:numId w:val="13"/>
        </w:numPr>
        <w:jc w:val="left"/>
        <w:rPr>
          <w:lang w:val="pl-PL"/>
        </w:rPr>
      </w:pPr>
      <w:bookmarkStart w:id="7" w:name="_Toc90243955"/>
      <w:r>
        <w:rPr>
          <w:lang w:val="pl-PL"/>
        </w:rPr>
        <w:t>MemoryScheduler</w:t>
      </w:r>
      <w:bookmarkEnd w:id="7"/>
    </w:p>
    <w:p w14:paraId="1EB711C4" w14:textId="17B68321" w:rsidR="00560A7F" w:rsidRDefault="00560A7F" w:rsidP="00560A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4FD135B8" w14:textId="0F3EE040" w:rsidR="00560A7F" w:rsidRDefault="00560A7F" w:rsidP="00560A7F">
      <w:pPr>
        <w:pStyle w:val="ListParagraph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memoryBlocks</w:t>
      </w:r>
      <w:r w:rsidRPr="00560A7F">
        <w:rPr>
          <w:sz w:val="28"/>
          <w:szCs w:val="28"/>
        </w:rPr>
        <w:t xml:space="preserve"> – </w:t>
      </w:r>
      <w:r>
        <w:rPr>
          <w:sz w:val="28"/>
          <w:szCs w:val="28"/>
        </w:rPr>
        <w:t>список блоков занятых блоков памяти</w:t>
      </w:r>
    </w:p>
    <w:p w14:paraId="7A2DA6AD" w14:textId="160698B4" w:rsidR="00C6757D" w:rsidRPr="00C6757D" w:rsidRDefault="00C6757D" w:rsidP="00C675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66827EED" w14:textId="64DE7919" w:rsidR="00560A7F" w:rsidRDefault="00560A7F" w:rsidP="00560A7F">
      <w:pPr>
        <w:pStyle w:val="ListParagraph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findFreeBlock</w:t>
      </w:r>
      <w:r w:rsidRPr="00560A7F">
        <w:rPr>
          <w:sz w:val="28"/>
          <w:szCs w:val="28"/>
        </w:rPr>
        <w:t xml:space="preserve"> – </w:t>
      </w:r>
      <w:r>
        <w:rPr>
          <w:sz w:val="28"/>
          <w:szCs w:val="28"/>
        </w:rPr>
        <w:t>поиск свободн</w:t>
      </w:r>
      <w:r w:rsidR="00C6757D">
        <w:rPr>
          <w:sz w:val="28"/>
          <w:szCs w:val="28"/>
        </w:rPr>
        <w:t>ого</w:t>
      </w:r>
      <w:r>
        <w:rPr>
          <w:sz w:val="28"/>
          <w:szCs w:val="28"/>
        </w:rPr>
        <w:t xml:space="preserve"> блок</w:t>
      </w:r>
      <w:r w:rsidR="00C6757D">
        <w:rPr>
          <w:sz w:val="28"/>
          <w:szCs w:val="28"/>
        </w:rPr>
        <w:t>а памяти, наиболее подходящего для процесса</w:t>
      </w:r>
    </w:p>
    <w:p w14:paraId="30826BD6" w14:textId="7FFE6EA2" w:rsidR="00560A7F" w:rsidRPr="00C6757D" w:rsidRDefault="00560A7F" w:rsidP="00560A7F">
      <w:pPr>
        <w:pStyle w:val="ListParagraph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fillMemoryBlock</w:t>
      </w:r>
      <w:r w:rsidRPr="00C6757D">
        <w:rPr>
          <w:sz w:val="28"/>
          <w:szCs w:val="28"/>
        </w:rPr>
        <w:t xml:space="preserve"> </w:t>
      </w:r>
      <w:r w:rsidR="00C6757D" w:rsidRPr="00C6757D">
        <w:rPr>
          <w:sz w:val="28"/>
          <w:szCs w:val="28"/>
        </w:rPr>
        <w:t>–</w:t>
      </w:r>
      <w:r w:rsidRPr="00C6757D">
        <w:rPr>
          <w:sz w:val="28"/>
          <w:szCs w:val="28"/>
        </w:rPr>
        <w:t xml:space="preserve"> </w:t>
      </w:r>
      <w:r w:rsidR="00C6757D">
        <w:rPr>
          <w:sz w:val="28"/>
          <w:szCs w:val="28"/>
        </w:rPr>
        <w:t xml:space="preserve">добавление найденного свободного блока памяти в </w:t>
      </w:r>
      <w:r w:rsidR="00C6757D">
        <w:rPr>
          <w:sz w:val="28"/>
          <w:szCs w:val="28"/>
          <w:lang w:val="pl-PL"/>
        </w:rPr>
        <w:t>memoryBlocks</w:t>
      </w:r>
    </w:p>
    <w:p w14:paraId="5EE74AD7" w14:textId="71789DC4" w:rsidR="00C6757D" w:rsidRDefault="00C6757D" w:rsidP="00560A7F">
      <w:pPr>
        <w:pStyle w:val="ListParagraph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releaseMemoryBlock</w:t>
      </w:r>
      <w:r w:rsidRPr="00C6757D">
        <w:rPr>
          <w:sz w:val="28"/>
          <w:szCs w:val="28"/>
        </w:rPr>
        <w:t xml:space="preserve"> – </w:t>
      </w:r>
      <w:r>
        <w:rPr>
          <w:sz w:val="28"/>
          <w:szCs w:val="28"/>
        </w:rPr>
        <w:t>освобождение блока памяти</w:t>
      </w:r>
    </w:p>
    <w:p w14:paraId="6DE6BCEC" w14:textId="444345B5" w:rsidR="00C6757D" w:rsidRPr="00560A7F" w:rsidRDefault="003667E2" w:rsidP="00560A7F">
      <w:pPr>
        <w:pStyle w:val="ListParagraph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clear</w:t>
      </w:r>
      <w:r w:rsidR="00C6757D">
        <w:rPr>
          <w:sz w:val="28"/>
          <w:szCs w:val="28"/>
          <w:lang w:val="pl-PL"/>
        </w:rPr>
        <w:t xml:space="preserve">Memory – </w:t>
      </w:r>
      <w:r w:rsidR="00C6757D">
        <w:rPr>
          <w:sz w:val="28"/>
          <w:szCs w:val="28"/>
        </w:rPr>
        <w:t>освобождение оперативной памяти</w:t>
      </w:r>
    </w:p>
    <w:p w14:paraId="426BB13C" w14:textId="1FCAECEB" w:rsidR="0036755B" w:rsidRDefault="0036755B" w:rsidP="0036755B">
      <w:pPr>
        <w:pStyle w:val="Heading3"/>
        <w:numPr>
          <w:ilvl w:val="2"/>
          <w:numId w:val="13"/>
        </w:numPr>
        <w:jc w:val="left"/>
        <w:rPr>
          <w:lang w:val="pl-PL"/>
        </w:rPr>
      </w:pPr>
      <w:bookmarkStart w:id="8" w:name="_Toc90243956"/>
      <w:r>
        <w:rPr>
          <w:lang w:val="pl-PL"/>
        </w:rPr>
        <w:t>CPU</w:t>
      </w:r>
      <w:bookmarkEnd w:id="8"/>
    </w:p>
    <w:p w14:paraId="46EFAC8B" w14:textId="6F890AAD" w:rsidR="00C6757D" w:rsidRDefault="00C6757D" w:rsidP="00C675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776B8DC6" w14:textId="5D5A897B" w:rsidR="00C6757D" w:rsidRDefault="00C6757D" w:rsidP="00C6757D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cores</w:t>
      </w:r>
      <w:r w:rsidRPr="00C6757D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массив ядер процессора (ресурсов)</w:t>
      </w:r>
    </w:p>
    <w:p w14:paraId="75592D24" w14:textId="553D68F2" w:rsidR="003667E2" w:rsidRPr="003667E2" w:rsidRDefault="003667E2" w:rsidP="003667E2">
      <w:pPr>
        <w:spacing w:line="360" w:lineRule="auto"/>
        <w:ind w:left="360"/>
        <w:rPr>
          <w:sz w:val="28"/>
          <w:szCs w:val="28"/>
        </w:rPr>
      </w:pPr>
    </w:p>
    <w:p w14:paraId="7E4A0587" w14:textId="7AFA794E" w:rsidR="00C6757D" w:rsidRPr="0019086D" w:rsidRDefault="00C6757D" w:rsidP="00C6757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Методы</w:t>
      </w:r>
      <w:r w:rsidRPr="0019086D">
        <w:rPr>
          <w:sz w:val="28"/>
          <w:szCs w:val="28"/>
          <w:lang w:val="en-US"/>
        </w:rPr>
        <w:t>:</w:t>
      </w:r>
    </w:p>
    <w:p w14:paraId="760C9E1E" w14:textId="429A0D1C" w:rsidR="00C6757D" w:rsidRPr="0019086D" w:rsidRDefault="0019086D" w:rsidP="00C6757D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  <w:lang w:val="en-US"/>
        </w:rPr>
      </w:pPr>
      <w:r w:rsidRPr="0019086D">
        <w:rPr>
          <w:lang w:val="en-US"/>
        </w:rPr>
        <w:t xml:space="preserve"> </w:t>
      </w:r>
      <w:r w:rsidRPr="0019086D">
        <w:rPr>
          <w:sz w:val="28"/>
          <w:szCs w:val="28"/>
          <w:lang w:val="pl-PL"/>
        </w:rPr>
        <w:t>setCoreJob(int coreNumb, Process process)</w:t>
      </w:r>
      <w:r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задает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работу</w:t>
      </w:r>
      <w:proofErr w:type="spellEnd"/>
      <w:r>
        <w:rPr>
          <w:sz w:val="28"/>
          <w:szCs w:val="28"/>
          <w:lang w:val="uk-UA"/>
        </w:rPr>
        <w:t xml:space="preserve"> ядра </w:t>
      </w:r>
    </w:p>
    <w:p w14:paraId="2AF5D160" w14:textId="6FD6E963" w:rsidR="0019086D" w:rsidRPr="0019086D" w:rsidRDefault="0019086D" w:rsidP="00C6757D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19086D">
        <w:rPr>
          <w:sz w:val="28"/>
          <w:szCs w:val="28"/>
          <w:lang w:val="en-US"/>
        </w:rPr>
        <w:t>getFreeCore</w:t>
      </w:r>
      <w:proofErr w:type="spellEnd"/>
      <w:r w:rsidRPr="0019086D">
        <w:rPr>
          <w:sz w:val="28"/>
          <w:szCs w:val="28"/>
          <w:lang w:val="en-US"/>
        </w:rPr>
        <w:t>(</w:t>
      </w:r>
      <w:proofErr w:type="gramEnd"/>
      <w:r w:rsidRPr="0019086D">
        <w:rPr>
          <w:sz w:val="28"/>
          <w:szCs w:val="28"/>
          <w:lang w:val="en-US"/>
        </w:rPr>
        <w:t>)</w:t>
      </w:r>
      <w:r>
        <w:rPr>
          <w:sz w:val="28"/>
          <w:szCs w:val="28"/>
          <w:lang w:val="uk-UA"/>
        </w:rPr>
        <w:t xml:space="preserve"> – получить </w:t>
      </w:r>
      <w:proofErr w:type="spellStart"/>
      <w:r>
        <w:rPr>
          <w:sz w:val="28"/>
          <w:szCs w:val="28"/>
          <w:lang w:val="uk-UA"/>
        </w:rPr>
        <w:t>свободное</w:t>
      </w:r>
      <w:proofErr w:type="spellEnd"/>
      <w:r>
        <w:rPr>
          <w:sz w:val="28"/>
          <w:szCs w:val="28"/>
          <w:lang w:val="uk-UA"/>
        </w:rPr>
        <w:t xml:space="preserve"> ядро</w:t>
      </w:r>
    </w:p>
    <w:p w14:paraId="22C470AE" w14:textId="56125A08" w:rsidR="0019086D" w:rsidRPr="0019086D" w:rsidRDefault="0019086D" w:rsidP="00C6757D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19086D">
        <w:rPr>
          <w:sz w:val="28"/>
          <w:szCs w:val="28"/>
          <w:lang w:val="en-US"/>
        </w:rPr>
        <w:t>tickEvent</w:t>
      </w:r>
      <w:proofErr w:type="spellEnd"/>
      <w:r w:rsidRPr="0019086D">
        <w:rPr>
          <w:sz w:val="28"/>
          <w:szCs w:val="28"/>
          <w:lang w:val="en-US"/>
        </w:rPr>
        <w:t>(</w:t>
      </w:r>
      <w:proofErr w:type="gramEnd"/>
      <w:r w:rsidRPr="0019086D">
        <w:rPr>
          <w:sz w:val="28"/>
          <w:szCs w:val="28"/>
          <w:lang w:val="en-US"/>
        </w:rPr>
        <w:t>)</w:t>
      </w:r>
    </w:p>
    <w:p w14:paraId="57669BEA" w14:textId="7662E7C3" w:rsidR="0036755B" w:rsidRDefault="0036755B" w:rsidP="0036755B">
      <w:pPr>
        <w:pStyle w:val="Heading3"/>
        <w:numPr>
          <w:ilvl w:val="2"/>
          <w:numId w:val="13"/>
        </w:numPr>
        <w:jc w:val="left"/>
        <w:rPr>
          <w:lang w:val="pl-PL"/>
        </w:rPr>
      </w:pPr>
      <w:bookmarkStart w:id="9" w:name="_Toc90243957"/>
      <w:r>
        <w:rPr>
          <w:lang w:val="pl-PL"/>
        </w:rPr>
        <w:lastRenderedPageBreak/>
        <w:t>Core</w:t>
      </w:r>
      <w:bookmarkEnd w:id="9"/>
    </w:p>
    <w:p w14:paraId="4B621F49" w14:textId="18BD30F8" w:rsidR="00C6757D" w:rsidRDefault="00C6757D" w:rsidP="00C675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2D0C4E52" w14:textId="75E3B86E" w:rsidR="00C6757D" w:rsidRDefault="00C6757D" w:rsidP="00C6757D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isFree</w:t>
      </w:r>
      <w:r w:rsidRPr="00C6757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занято ли </w:t>
      </w:r>
      <w:r>
        <w:rPr>
          <w:sz w:val="28"/>
          <w:szCs w:val="28"/>
          <w:lang w:val="pl-PL"/>
        </w:rPr>
        <w:t>Core</w:t>
      </w:r>
      <w:r w:rsidRPr="00C6757D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обработкой или свободно</w:t>
      </w:r>
    </w:p>
    <w:p w14:paraId="3C2746E7" w14:textId="030398E2" w:rsidR="00C6757D" w:rsidRDefault="003667E2" w:rsidP="00C6757D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currentProcess</w:t>
      </w:r>
      <w:proofErr w:type="spellEnd"/>
      <w:r w:rsidRPr="00C6757D">
        <w:rPr>
          <w:sz w:val="28"/>
          <w:szCs w:val="28"/>
        </w:rPr>
        <w:t xml:space="preserve"> </w:t>
      </w:r>
      <w:r w:rsidR="00C6757D" w:rsidRPr="00C6757D">
        <w:rPr>
          <w:sz w:val="28"/>
          <w:szCs w:val="28"/>
        </w:rPr>
        <w:t xml:space="preserve">– </w:t>
      </w:r>
      <w:r w:rsidR="00C6757D">
        <w:rPr>
          <w:sz w:val="28"/>
          <w:szCs w:val="28"/>
        </w:rPr>
        <w:t>процесс который находится в обработке на данном ядре</w:t>
      </w:r>
    </w:p>
    <w:p w14:paraId="7B73E288" w14:textId="77777777" w:rsidR="0019086D" w:rsidRPr="0019086D" w:rsidRDefault="0019086D" w:rsidP="0019086D">
      <w:pPr>
        <w:pStyle w:val="ListParagraph"/>
        <w:spacing w:line="360" w:lineRule="auto"/>
        <w:rPr>
          <w:sz w:val="28"/>
          <w:szCs w:val="28"/>
        </w:rPr>
      </w:pPr>
      <w:r w:rsidRPr="0019086D">
        <w:rPr>
          <w:sz w:val="28"/>
          <w:szCs w:val="28"/>
        </w:rPr>
        <w:t>Методы:</w:t>
      </w:r>
    </w:p>
    <w:p w14:paraId="3C0CBD4A" w14:textId="0BCBF104" w:rsidR="0019086D" w:rsidRPr="0019086D" w:rsidRDefault="0019086D" w:rsidP="00C6757D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19086D">
        <w:rPr>
          <w:sz w:val="28"/>
          <w:szCs w:val="28"/>
        </w:rPr>
        <w:t>getState</w:t>
      </w:r>
      <w:proofErr w:type="spellEnd"/>
      <w:r w:rsidRPr="0019086D">
        <w:rPr>
          <w:sz w:val="28"/>
          <w:szCs w:val="28"/>
        </w:rPr>
        <w:t>(</w:t>
      </w:r>
      <w:proofErr w:type="gramEnd"/>
      <w:r w:rsidRPr="0019086D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получение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состояния</w:t>
      </w:r>
      <w:proofErr w:type="spellEnd"/>
    </w:p>
    <w:p w14:paraId="29E9EE03" w14:textId="10388944" w:rsidR="0019086D" w:rsidRDefault="0019086D" w:rsidP="00C6757D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19086D">
        <w:rPr>
          <w:sz w:val="28"/>
          <w:szCs w:val="28"/>
        </w:rPr>
        <w:t>getCurrentProcess</w:t>
      </w:r>
      <w:proofErr w:type="spellEnd"/>
      <w:r w:rsidRPr="0019086D">
        <w:rPr>
          <w:sz w:val="28"/>
          <w:szCs w:val="28"/>
        </w:rPr>
        <w:t>(</w:t>
      </w:r>
      <w:proofErr w:type="gramEnd"/>
      <w:r w:rsidRPr="0019086D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– получить </w:t>
      </w:r>
      <w:proofErr w:type="spellStart"/>
      <w:r>
        <w:rPr>
          <w:sz w:val="28"/>
          <w:szCs w:val="28"/>
          <w:lang w:val="uk-UA"/>
        </w:rPr>
        <w:t>текущий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процесс</w:t>
      </w:r>
      <w:proofErr w:type="spellEnd"/>
    </w:p>
    <w:p w14:paraId="6EBEF15D" w14:textId="4A0B0DB3" w:rsidR="0036755B" w:rsidRDefault="0036755B" w:rsidP="0036755B">
      <w:pPr>
        <w:pStyle w:val="Heading3"/>
        <w:numPr>
          <w:ilvl w:val="2"/>
          <w:numId w:val="13"/>
        </w:numPr>
        <w:jc w:val="left"/>
        <w:rPr>
          <w:lang w:val="pl-PL"/>
        </w:rPr>
      </w:pPr>
      <w:bookmarkStart w:id="10" w:name="_Toc90243958"/>
      <w:r>
        <w:rPr>
          <w:lang w:val="pl-PL"/>
        </w:rPr>
        <w:t>Timer</w:t>
      </w:r>
      <w:bookmarkEnd w:id="10"/>
    </w:p>
    <w:p w14:paraId="251973F4" w14:textId="3486D8C9" w:rsidR="00C6757D" w:rsidRDefault="00C6757D" w:rsidP="00C675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343763F9" w14:textId="677DA5D1" w:rsidR="00C6757D" w:rsidRDefault="0019086D" w:rsidP="00C6757D">
      <w:pPr>
        <w:pStyle w:val="ListParagraph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proofErr w:type="spellStart"/>
      <w:r w:rsidRPr="0019086D">
        <w:rPr>
          <w:sz w:val="28"/>
          <w:szCs w:val="28"/>
        </w:rPr>
        <w:t>ick</w:t>
      </w:r>
      <w:proofErr w:type="spellEnd"/>
      <w:r>
        <w:rPr>
          <w:sz w:val="28"/>
          <w:szCs w:val="28"/>
          <w:lang w:val="uk-UA"/>
        </w:rPr>
        <w:t xml:space="preserve"> - такт</w:t>
      </w:r>
      <w:r>
        <w:rPr>
          <w:sz w:val="28"/>
          <w:szCs w:val="28"/>
        </w:rPr>
        <w:t>ы</w:t>
      </w:r>
      <w:r w:rsidRPr="0019086D">
        <w:rPr>
          <w:sz w:val="28"/>
          <w:szCs w:val="28"/>
        </w:rPr>
        <w:t>;</w:t>
      </w:r>
    </w:p>
    <w:p w14:paraId="133D00A4" w14:textId="51499E2F" w:rsidR="00DC0649" w:rsidRDefault="00DC0649" w:rsidP="00DC0649">
      <w:pPr>
        <w:spacing w:line="360" w:lineRule="auto"/>
        <w:rPr>
          <w:sz w:val="28"/>
          <w:szCs w:val="28"/>
          <w:lang w:val="pl-PL"/>
        </w:rPr>
      </w:pPr>
      <w:r>
        <w:rPr>
          <w:sz w:val="28"/>
          <w:szCs w:val="28"/>
        </w:rPr>
        <w:t>Методы:</w:t>
      </w:r>
    </w:p>
    <w:p w14:paraId="10464572" w14:textId="6EE2D5CA" w:rsidR="00DC0649" w:rsidRPr="00DC0649" w:rsidRDefault="0019086D" w:rsidP="00DC0649">
      <w:pPr>
        <w:pStyle w:val="ListParagraph"/>
        <w:numPr>
          <w:ilvl w:val="0"/>
          <w:numId w:val="21"/>
        </w:numPr>
        <w:spacing w:line="360" w:lineRule="auto"/>
        <w:rPr>
          <w:sz w:val="28"/>
          <w:szCs w:val="28"/>
          <w:lang w:val="pl-PL"/>
        </w:rPr>
      </w:pPr>
      <w:r w:rsidRPr="0019086D">
        <w:rPr>
          <w:sz w:val="28"/>
          <w:szCs w:val="28"/>
          <w:lang w:val="pl-PL"/>
        </w:rPr>
        <w:t>clearTime()</w:t>
      </w:r>
      <w:r w:rsidR="00DC0649">
        <w:rPr>
          <w:sz w:val="28"/>
          <w:szCs w:val="28"/>
          <w:lang w:val="pl-PL"/>
        </w:rPr>
        <w:t xml:space="preserve"> – </w:t>
      </w:r>
      <w:r w:rsidR="00DC0649">
        <w:rPr>
          <w:sz w:val="28"/>
          <w:szCs w:val="28"/>
        </w:rPr>
        <w:t>обнуление таймера</w:t>
      </w:r>
    </w:p>
    <w:p w14:paraId="770D3648" w14:textId="75BB1B1F" w:rsidR="0036755B" w:rsidRDefault="0036755B" w:rsidP="0036755B">
      <w:pPr>
        <w:pStyle w:val="Heading3"/>
        <w:numPr>
          <w:ilvl w:val="2"/>
          <w:numId w:val="13"/>
        </w:numPr>
        <w:jc w:val="left"/>
        <w:rPr>
          <w:lang w:val="pl-PL"/>
        </w:rPr>
      </w:pPr>
      <w:bookmarkStart w:id="11" w:name="_Toc90243959"/>
      <w:r>
        <w:rPr>
          <w:lang w:val="pl-PL"/>
        </w:rPr>
        <w:t>Scheduler</w:t>
      </w:r>
      <w:bookmarkEnd w:id="11"/>
    </w:p>
    <w:p w14:paraId="67611AFE" w14:textId="29B91633" w:rsidR="00DC0649" w:rsidRDefault="00DC0649" w:rsidP="00DC064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3C955BB3" w14:textId="6F99580E" w:rsidR="00DC0649" w:rsidRDefault="00DC0649" w:rsidP="00DC0649">
      <w:pPr>
        <w:pStyle w:val="ListParagraph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CPU</w:t>
      </w:r>
      <w:r w:rsidRPr="00DC0649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cpu</w:t>
      </w:r>
      <w:r w:rsidRPr="00DC064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процессор, находящийся под управлением </w:t>
      </w:r>
      <w:r>
        <w:rPr>
          <w:sz w:val="28"/>
          <w:szCs w:val="28"/>
          <w:lang w:val="pl-PL"/>
        </w:rPr>
        <w:t>O</w:t>
      </w:r>
      <w:r>
        <w:rPr>
          <w:sz w:val="28"/>
          <w:szCs w:val="28"/>
        </w:rPr>
        <w:t>С</w:t>
      </w:r>
    </w:p>
    <w:p w14:paraId="68D4060C" w14:textId="4ED54C3E" w:rsidR="00DC0649" w:rsidRDefault="00DC0649" w:rsidP="00DC0649">
      <w:pPr>
        <w:pStyle w:val="ListParagraph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MemoryScheduler</w:t>
      </w:r>
      <w:r w:rsidRPr="00DC0649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memoryScheduler</w:t>
      </w:r>
      <w:r w:rsidRPr="00DC0649">
        <w:rPr>
          <w:sz w:val="28"/>
          <w:szCs w:val="28"/>
        </w:rPr>
        <w:t xml:space="preserve"> – </w:t>
      </w:r>
      <w:r>
        <w:rPr>
          <w:sz w:val="28"/>
          <w:szCs w:val="28"/>
        </w:rPr>
        <w:t>планировщик памяти, управляемый ОС</w:t>
      </w:r>
    </w:p>
    <w:p w14:paraId="67DAB891" w14:textId="0B43D1FB" w:rsidR="00DC0649" w:rsidRDefault="00DC0649" w:rsidP="00DC0649">
      <w:pPr>
        <w:pStyle w:val="ListParagraph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 xml:space="preserve">Queue queue – </w:t>
      </w:r>
      <w:r>
        <w:rPr>
          <w:sz w:val="28"/>
          <w:szCs w:val="28"/>
        </w:rPr>
        <w:t>очередь процессов</w:t>
      </w:r>
    </w:p>
    <w:p w14:paraId="43DB42FB" w14:textId="5713EA62" w:rsidR="0019086D" w:rsidRDefault="0019086D" w:rsidP="00DC0649">
      <w:pPr>
        <w:pStyle w:val="ListParagraph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Timer </w:t>
      </w:r>
      <w:proofErr w:type="spellStart"/>
      <w:r>
        <w:rPr>
          <w:sz w:val="28"/>
          <w:szCs w:val="28"/>
          <w:lang w:val="en-US"/>
        </w:rPr>
        <w:t>timer</w:t>
      </w:r>
      <w:proofErr w:type="spellEnd"/>
    </w:p>
    <w:p w14:paraId="5AFDF559" w14:textId="7A222C07" w:rsidR="00DC0649" w:rsidRDefault="00DC0649" w:rsidP="00DC0649">
      <w:pPr>
        <w:spacing w:line="360" w:lineRule="auto"/>
        <w:rPr>
          <w:sz w:val="28"/>
          <w:szCs w:val="28"/>
          <w:lang w:val="pl-PL"/>
        </w:rPr>
      </w:pPr>
      <w:r>
        <w:rPr>
          <w:sz w:val="28"/>
          <w:szCs w:val="28"/>
        </w:rPr>
        <w:t xml:space="preserve">Методы: </w:t>
      </w:r>
    </w:p>
    <w:p w14:paraId="0BFFF63E" w14:textId="14272D77" w:rsidR="00DC0649" w:rsidRDefault="0019086D" w:rsidP="00DC0649">
      <w:pPr>
        <w:pStyle w:val="ListParagraph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preLaunchInit</w:t>
      </w:r>
      <w:r w:rsidR="00DC0649" w:rsidRPr="00DC0649">
        <w:rPr>
          <w:sz w:val="28"/>
          <w:szCs w:val="28"/>
        </w:rPr>
        <w:t xml:space="preserve"> – </w:t>
      </w:r>
      <w:r w:rsidR="00DC0649">
        <w:rPr>
          <w:sz w:val="28"/>
          <w:szCs w:val="28"/>
        </w:rPr>
        <w:t>добавление процесса на обработку в ядро</w:t>
      </w:r>
    </w:p>
    <w:p w14:paraId="39EDD6D9" w14:textId="12FAD172" w:rsidR="00DC0649" w:rsidRDefault="0019086D" w:rsidP="00DC0649">
      <w:pPr>
        <w:pStyle w:val="ListParagraph"/>
        <w:numPr>
          <w:ilvl w:val="0"/>
          <w:numId w:val="22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19086D">
        <w:rPr>
          <w:sz w:val="28"/>
          <w:szCs w:val="28"/>
        </w:rPr>
        <w:t>PDone</w:t>
      </w:r>
      <w:proofErr w:type="spellEnd"/>
      <w:r w:rsidR="00BC46FC">
        <w:rPr>
          <w:sz w:val="28"/>
          <w:szCs w:val="28"/>
          <w:lang w:val="uk-UA"/>
        </w:rPr>
        <w:t>(</w:t>
      </w:r>
      <w:proofErr w:type="gramEnd"/>
      <w:r w:rsidR="00BC46FC">
        <w:rPr>
          <w:sz w:val="28"/>
          <w:szCs w:val="28"/>
          <w:lang w:val="uk-UA"/>
        </w:rPr>
        <w:t xml:space="preserve">) </w:t>
      </w:r>
      <w:r w:rsidR="00DC0649" w:rsidRPr="00DC0649">
        <w:rPr>
          <w:sz w:val="28"/>
          <w:szCs w:val="28"/>
        </w:rPr>
        <w:t xml:space="preserve">– </w:t>
      </w:r>
      <w:r w:rsidR="00DC0649">
        <w:rPr>
          <w:sz w:val="28"/>
          <w:szCs w:val="28"/>
        </w:rPr>
        <w:t>проверка, выполнился ли процесс</w:t>
      </w:r>
    </w:p>
    <w:p w14:paraId="75E0EAB2" w14:textId="4133E2FF" w:rsidR="00DC0649" w:rsidRPr="008C6C48" w:rsidRDefault="0019086D" w:rsidP="00DC0649">
      <w:pPr>
        <w:pStyle w:val="ListParagraph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19086D">
        <w:rPr>
          <w:sz w:val="28"/>
          <w:szCs w:val="28"/>
          <w:lang w:val="pl-PL"/>
        </w:rPr>
        <w:t>clearOutdated()</w:t>
      </w:r>
      <w:r w:rsidR="00DC0649" w:rsidRPr="00DC0649">
        <w:rPr>
          <w:sz w:val="28"/>
          <w:szCs w:val="28"/>
        </w:rPr>
        <w:t xml:space="preserve"> – </w:t>
      </w:r>
      <w:r w:rsidR="00BC46FC">
        <w:rPr>
          <w:sz w:val="28"/>
          <w:szCs w:val="28"/>
          <w:lang w:val="uk-UA"/>
        </w:rPr>
        <w:t>очистить</w:t>
      </w:r>
    </w:p>
    <w:p w14:paraId="7D001133" w14:textId="7F7DF6D0" w:rsidR="008C6C48" w:rsidRPr="00DC0649" w:rsidRDefault="0019086D" w:rsidP="00DC0649">
      <w:pPr>
        <w:pStyle w:val="ListParagraph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19086D">
        <w:rPr>
          <w:sz w:val="28"/>
          <w:szCs w:val="28"/>
          <w:lang w:val="pl-PL"/>
        </w:rPr>
        <w:t>setJobToCPU()</w:t>
      </w:r>
      <w:r w:rsidR="008C6C48" w:rsidRPr="008C6C48">
        <w:rPr>
          <w:sz w:val="28"/>
          <w:szCs w:val="28"/>
        </w:rPr>
        <w:t xml:space="preserve">– </w:t>
      </w:r>
      <w:proofErr w:type="spellStart"/>
      <w:r w:rsidR="00BC46FC">
        <w:rPr>
          <w:sz w:val="28"/>
          <w:szCs w:val="28"/>
          <w:lang w:val="uk-UA"/>
        </w:rPr>
        <w:t>задать</w:t>
      </w:r>
      <w:proofErr w:type="spellEnd"/>
      <w:r w:rsidR="00BC46FC">
        <w:rPr>
          <w:sz w:val="28"/>
          <w:szCs w:val="28"/>
          <w:lang w:val="uk-UA"/>
        </w:rPr>
        <w:t xml:space="preserve"> </w:t>
      </w:r>
      <w:proofErr w:type="spellStart"/>
      <w:r w:rsidR="00BC46FC">
        <w:rPr>
          <w:sz w:val="28"/>
          <w:szCs w:val="28"/>
          <w:lang w:val="uk-UA"/>
        </w:rPr>
        <w:t>работу</w:t>
      </w:r>
      <w:proofErr w:type="spellEnd"/>
      <w:r w:rsidR="00BC46FC">
        <w:rPr>
          <w:sz w:val="28"/>
          <w:szCs w:val="28"/>
          <w:lang w:val="uk-UA"/>
        </w:rPr>
        <w:t xml:space="preserve"> </w:t>
      </w:r>
      <w:proofErr w:type="spellStart"/>
      <w:r w:rsidR="00BC46FC">
        <w:rPr>
          <w:sz w:val="28"/>
          <w:szCs w:val="28"/>
          <w:lang w:val="uk-UA"/>
        </w:rPr>
        <w:t>процессору</w:t>
      </w:r>
      <w:proofErr w:type="spellEnd"/>
    </w:p>
    <w:p w14:paraId="1F49BFEB" w14:textId="0E529224" w:rsidR="00DC0649" w:rsidRDefault="0019086D" w:rsidP="00DC0649">
      <w:pPr>
        <w:pStyle w:val="ListParagraph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19086D">
        <w:rPr>
          <w:sz w:val="28"/>
          <w:szCs w:val="28"/>
          <w:lang w:val="pl-PL"/>
        </w:rPr>
        <w:t>updateTable()</w:t>
      </w:r>
      <w:r w:rsidR="00DC0649" w:rsidRPr="00DC0649">
        <w:rPr>
          <w:sz w:val="28"/>
          <w:szCs w:val="28"/>
        </w:rPr>
        <w:t xml:space="preserve">– </w:t>
      </w:r>
      <w:r w:rsidR="00BC46FC">
        <w:rPr>
          <w:sz w:val="28"/>
          <w:szCs w:val="28"/>
          <w:lang w:val="uk-UA"/>
        </w:rPr>
        <w:t xml:space="preserve">обновить </w:t>
      </w:r>
      <w:proofErr w:type="spellStart"/>
      <w:r w:rsidR="00BC46FC">
        <w:rPr>
          <w:sz w:val="28"/>
          <w:szCs w:val="28"/>
          <w:lang w:val="uk-UA"/>
        </w:rPr>
        <w:t>таблицу</w:t>
      </w:r>
      <w:proofErr w:type="spellEnd"/>
    </w:p>
    <w:p w14:paraId="5B44FEA5" w14:textId="5017A216" w:rsidR="0019086D" w:rsidRPr="00DC0649" w:rsidRDefault="0019086D" w:rsidP="00DC0649">
      <w:pPr>
        <w:pStyle w:val="ListParagraph"/>
        <w:numPr>
          <w:ilvl w:val="0"/>
          <w:numId w:val="22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19086D">
        <w:rPr>
          <w:sz w:val="28"/>
          <w:szCs w:val="28"/>
        </w:rPr>
        <w:t>generateCoreInfo</w:t>
      </w:r>
      <w:proofErr w:type="spellEnd"/>
      <w:r w:rsidRPr="0019086D">
        <w:rPr>
          <w:sz w:val="28"/>
          <w:szCs w:val="28"/>
        </w:rPr>
        <w:t>(</w:t>
      </w:r>
      <w:proofErr w:type="gramEnd"/>
      <w:r w:rsidRPr="0019086D">
        <w:rPr>
          <w:sz w:val="28"/>
          <w:szCs w:val="28"/>
        </w:rPr>
        <w:t xml:space="preserve">) – </w:t>
      </w:r>
      <w:proofErr w:type="spellStart"/>
      <w:r>
        <w:rPr>
          <w:sz w:val="28"/>
          <w:szCs w:val="28"/>
          <w:lang w:val="uk-UA"/>
        </w:rPr>
        <w:t>генерация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информации</w:t>
      </w:r>
      <w:proofErr w:type="spellEnd"/>
      <w:r>
        <w:rPr>
          <w:sz w:val="28"/>
          <w:szCs w:val="28"/>
          <w:lang w:val="uk-UA"/>
        </w:rPr>
        <w:t xml:space="preserve"> о </w:t>
      </w:r>
      <w:proofErr w:type="spellStart"/>
      <w:r>
        <w:rPr>
          <w:sz w:val="28"/>
          <w:szCs w:val="28"/>
          <w:lang w:val="uk-UA"/>
        </w:rPr>
        <w:t>ядре</w:t>
      </w:r>
      <w:proofErr w:type="spellEnd"/>
    </w:p>
    <w:p w14:paraId="670FF6A0" w14:textId="2447D458" w:rsidR="0036755B" w:rsidRPr="008C6C48" w:rsidRDefault="0036755B" w:rsidP="008C6C48">
      <w:pPr>
        <w:pStyle w:val="Heading3"/>
        <w:numPr>
          <w:ilvl w:val="2"/>
          <w:numId w:val="13"/>
        </w:numPr>
        <w:jc w:val="left"/>
        <w:rPr>
          <w:lang w:val="pl-PL"/>
        </w:rPr>
      </w:pPr>
      <w:bookmarkStart w:id="12" w:name="_Toc90243960"/>
      <w:r>
        <w:lastRenderedPageBreak/>
        <w:t>Вспомогательные классы</w:t>
      </w:r>
      <w:bookmarkEnd w:id="12"/>
    </w:p>
    <w:p w14:paraId="001758EE" w14:textId="718D62EA" w:rsidR="008C6C48" w:rsidRDefault="0036755B" w:rsidP="008C6C48">
      <w:pPr>
        <w:pStyle w:val="Heading3"/>
        <w:numPr>
          <w:ilvl w:val="3"/>
          <w:numId w:val="13"/>
        </w:numPr>
        <w:jc w:val="left"/>
        <w:rPr>
          <w:lang w:val="pl-PL"/>
        </w:rPr>
      </w:pPr>
      <w:bookmarkStart w:id="13" w:name="_Toc90243961"/>
      <w:r>
        <w:rPr>
          <w:lang w:val="pl-PL"/>
        </w:rPr>
        <w:t>Utils</w:t>
      </w:r>
      <w:bookmarkEnd w:id="13"/>
    </w:p>
    <w:p w14:paraId="5818A271" w14:textId="4876E770" w:rsidR="008C6C48" w:rsidRDefault="008C6C48" w:rsidP="008C6C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Надстройка на </w:t>
      </w:r>
      <w:proofErr w:type="gramStart"/>
      <w:r>
        <w:rPr>
          <w:sz w:val="28"/>
          <w:szCs w:val="28"/>
          <w:lang w:val="pl-PL"/>
        </w:rPr>
        <w:t>java</w:t>
      </w:r>
      <w:r w:rsidRPr="008C6C48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util</w:t>
      </w:r>
      <w:proofErr w:type="gramEnd"/>
      <w:r w:rsidRPr="008C6C48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Random</w:t>
      </w:r>
      <w:r w:rsidRPr="008C6C48">
        <w:rPr>
          <w:sz w:val="28"/>
          <w:szCs w:val="28"/>
        </w:rPr>
        <w:t xml:space="preserve"> </w:t>
      </w:r>
      <w:r>
        <w:rPr>
          <w:sz w:val="28"/>
          <w:szCs w:val="28"/>
        </w:rPr>
        <w:t>для большего удобства с ним в рамках проекта.</w:t>
      </w:r>
    </w:p>
    <w:p w14:paraId="14998656" w14:textId="5F6BD1F0" w:rsidR="008C6C48" w:rsidRDefault="008C6C48" w:rsidP="008C6C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4661C153" w14:textId="3EAA8D86" w:rsidR="008C6C48" w:rsidRPr="008C6C48" w:rsidRDefault="008C6C48" w:rsidP="008C6C48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Random</w:t>
      </w:r>
      <w:r w:rsidRPr="008C6C48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random</w:t>
      </w:r>
      <w:r w:rsidRPr="008C6C48">
        <w:rPr>
          <w:sz w:val="28"/>
          <w:szCs w:val="28"/>
        </w:rPr>
        <w:t xml:space="preserve"> – </w:t>
      </w:r>
      <w:r>
        <w:rPr>
          <w:sz w:val="28"/>
          <w:szCs w:val="28"/>
        </w:rPr>
        <w:t>объект</w:t>
      </w:r>
      <w:r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 xml:space="preserve">класса </w:t>
      </w:r>
      <w:r>
        <w:rPr>
          <w:sz w:val="28"/>
          <w:szCs w:val="28"/>
          <w:lang w:val="pl-PL"/>
        </w:rPr>
        <w:t>random</w:t>
      </w:r>
    </w:p>
    <w:p w14:paraId="30041C48" w14:textId="3859009A" w:rsidR="008C6C48" w:rsidRDefault="008C6C48" w:rsidP="008C6C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4978D80E" w14:textId="0D7BC65D" w:rsidR="008C6C48" w:rsidRPr="008C6C48" w:rsidRDefault="008C6C48" w:rsidP="008C6C48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getRandom</w:t>
      </w:r>
      <w:r w:rsidR="00BC46FC">
        <w:rPr>
          <w:sz w:val="28"/>
          <w:szCs w:val="28"/>
          <w:lang w:val="en-US"/>
        </w:rPr>
        <w:t>Integer</w:t>
      </w:r>
      <w:r w:rsidRPr="008C6C48">
        <w:rPr>
          <w:sz w:val="28"/>
          <w:szCs w:val="28"/>
        </w:rPr>
        <w:t xml:space="preserve"> – </w:t>
      </w:r>
      <w:r>
        <w:rPr>
          <w:sz w:val="28"/>
          <w:szCs w:val="28"/>
        </w:rPr>
        <w:t>возвращает случайное число в зависимости от переданных параметров</w:t>
      </w:r>
    </w:p>
    <w:p w14:paraId="75F585DF" w14:textId="1633562B" w:rsidR="0036755B" w:rsidRDefault="0036755B" w:rsidP="0036755B">
      <w:pPr>
        <w:pStyle w:val="Heading3"/>
        <w:numPr>
          <w:ilvl w:val="3"/>
          <w:numId w:val="13"/>
        </w:numPr>
        <w:jc w:val="left"/>
        <w:rPr>
          <w:lang w:val="pl-PL"/>
        </w:rPr>
      </w:pPr>
      <w:bookmarkStart w:id="14" w:name="_Toc90243962"/>
      <w:r>
        <w:rPr>
          <w:lang w:val="pl-PL"/>
        </w:rPr>
        <w:t>Configuration</w:t>
      </w:r>
      <w:bookmarkEnd w:id="14"/>
    </w:p>
    <w:p w14:paraId="4A7D724F" w14:textId="3E147E6C" w:rsidR="008C6C48" w:rsidRDefault="008C6C48" w:rsidP="008C6C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Конфигурационные данные для приложения</w:t>
      </w:r>
    </w:p>
    <w:p w14:paraId="3342D85E" w14:textId="4C84C441" w:rsidR="008C6C48" w:rsidRDefault="008C6C48" w:rsidP="008C6C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2A8937CE" w14:textId="6D2EB6AB" w:rsidR="00BC46FC" w:rsidRPr="00BC46FC" w:rsidRDefault="00BC46FC" w:rsidP="008C6C48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BC46FC">
        <w:rPr>
          <w:sz w:val="28"/>
          <w:szCs w:val="28"/>
          <w:lang w:val="pl-PL"/>
        </w:rPr>
        <w:t>coresNum</w:t>
      </w:r>
    </w:p>
    <w:p w14:paraId="3422C059" w14:textId="162372E6" w:rsidR="00BC46FC" w:rsidRDefault="00BC46FC" w:rsidP="008C6C48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BC46FC">
        <w:rPr>
          <w:sz w:val="28"/>
          <w:szCs w:val="28"/>
        </w:rPr>
        <w:t>maxMemorySize</w:t>
      </w:r>
      <w:proofErr w:type="spellEnd"/>
    </w:p>
    <w:p w14:paraId="68FB9D6C" w14:textId="32ED6689" w:rsidR="00BC46FC" w:rsidRDefault="00BC46FC" w:rsidP="008C6C48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BC46FC">
        <w:rPr>
          <w:sz w:val="28"/>
          <w:szCs w:val="28"/>
        </w:rPr>
        <w:t>processesOnStart</w:t>
      </w:r>
      <w:proofErr w:type="spellEnd"/>
    </w:p>
    <w:p w14:paraId="58835874" w14:textId="4B577AC5" w:rsidR="00BC46FC" w:rsidRDefault="00BC46FC" w:rsidP="008C6C48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BC46FC">
        <w:rPr>
          <w:sz w:val="28"/>
          <w:szCs w:val="28"/>
        </w:rPr>
        <w:t>removeProcessMultiplier</w:t>
      </w:r>
      <w:proofErr w:type="spellEnd"/>
    </w:p>
    <w:p w14:paraId="760DBAC5" w14:textId="51A9DA09" w:rsidR="00BC46FC" w:rsidRDefault="00BC46FC" w:rsidP="008C6C48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BC46FC">
        <w:rPr>
          <w:sz w:val="28"/>
          <w:szCs w:val="28"/>
        </w:rPr>
        <w:t>removeOldProcessEveryNTicks</w:t>
      </w:r>
      <w:proofErr w:type="spellEnd"/>
    </w:p>
    <w:p w14:paraId="7C1E63AE" w14:textId="5920054C" w:rsidR="00BC46FC" w:rsidRDefault="00BC46FC" w:rsidP="008C6C48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BC46FC">
        <w:rPr>
          <w:sz w:val="28"/>
          <w:szCs w:val="28"/>
        </w:rPr>
        <w:t>oldNewProcessTime</w:t>
      </w:r>
      <w:proofErr w:type="spellEnd"/>
    </w:p>
    <w:p w14:paraId="3C782CCB" w14:textId="30EDD321" w:rsidR="00BC46FC" w:rsidRDefault="00BC46FC" w:rsidP="008C6C48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BC46FC">
        <w:rPr>
          <w:sz w:val="28"/>
          <w:szCs w:val="28"/>
        </w:rPr>
        <w:t>minProcessNameL</w:t>
      </w:r>
      <w:proofErr w:type="spellEnd"/>
    </w:p>
    <w:p w14:paraId="2EC96EC8" w14:textId="2F1E51EF" w:rsidR="00BC46FC" w:rsidRDefault="00BC46FC" w:rsidP="008C6C48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BC46FC">
        <w:rPr>
          <w:sz w:val="28"/>
          <w:szCs w:val="28"/>
        </w:rPr>
        <w:t>maxProcessNameL</w:t>
      </w:r>
      <w:proofErr w:type="spellEnd"/>
    </w:p>
    <w:p w14:paraId="393A1C16" w14:textId="2BC1FBC9" w:rsidR="00BC46FC" w:rsidRDefault="00BC46FC" w:rsidP="008C6C48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BC46FC">
        <w:rPr>
          <w:sz w:val="28"/>
          <w:szCs w:val="28"/>
        </w:rPr>
        <w:t>minProcessTimeRequired</w:t>
      </w:r>
      <w:proofErr w:type="spellEnd"/>
    </w:p>
    <w:p w14:paraId="4BE51893" w14:textId="2A875FA3" w:rsidR="00BC46FC" w:rsidRDefault="00BC46FC" w:rsidP="008C6C48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BC46FC">
        <w:rPr>
          <w:sz w:val="28"/>
          <w:szCs w:val="28"/>
        </w:rPr>
        <w:t>maxProcessTimeRequired</w:t>
      </w:r>
      <w:proofErr w:type="spellEnd"/>
    </w:p>
    <w:p w14:paraId="266CC303" w14:textId="46DE335A" w:rsidR="00BC46FC" w:rsidRDefault="00BC46FC" w:rsidP="008C6C48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BC46FC">
        <w:rPr>
          <w:sz w:val="28"/>
          <w:szCs w:val="28"/>
        </w:rPr>
        <w:t>minProcessMemoryRequire</w:t>
      </w:r>
      <w:proofErr w:type="spellEnd"/>
    </w:p>
    <w:p w14:paraId="5564CB53" w14:textId="4D6D7939" w:rsidR="00BC46FC" w:rsidRDefault="00BC46FC" w:rsidP="008C6C48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BC46FC">
        <w:rPr>
          <w:sz w:val="28"/>
          <w:szCs w:val="28"/>
        </w:rPr>
        <w:t>maxProcessMemoryRequired</w:t>
      </w:r>
      <w:proofErr w:type="spellEnd"/>
    </w:p>
    <w:p w14:paraId="7BD061A3" w14:textId="414C19DE" w:rsidR="00BC46FC" w:rsidRPr="00BC46FC" w:rsidRDefault="00BC46FC" w:rsidP="008C6C48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BC46FC">
        <w:rPr>
          <w:sz w:val="28"/>
          <w:szCs w:val="28"/>
        </w:rPr>
        <w:t>tickPerSecond</w:t>
      </w:r>
      <w:proofErr w:type="spellEnd"/>
    </w:p>
    <w:p w14:paraId="3FC8CE6C" w14:textId="1554730F" w:rsidR="00892ED8" w:rsidRDefault="004A35EE" w:rsidP="00892ED8">
      <w:pPr>
        <w:pStyle w:val="Heading3"/>
        <w:numPr>
          <w:ilvl w:val="1"/>
          <w:numId w:val="13"/>
        </w:numPr>
        <w:jc w:val="left"/>
      </w:pPr>
      <w:bookmarkStart w:id="15" w:name="_Toc90243963"/>
      <w:r>
        <w:lastRenderedPageBreak/>
        <w:t>Представления</w:t>
      </w:r>
      <w:bookmarkEnd w:id="15"/>
    </w:p>
    <w:p w14:paraId="53A0EBD6" w14:textId="39A0A417" w:rsidR="004A35EE" w:rsidRDefault="00FC1F74" w:rsidP="00892ED8">
      <w:pPr>
        <w:jc w:val="center"/>
      </w:pPr>
      <w:r>
        <w:rPr>
          <w:noProof/>
        </w:rPr>
        <w:drawing>
          <wp:inline distT="0" distB="0" distL="0" distR="0" wp14:anchorId="62C3D5EE" wp14:editId="49236237">
            <wp:extent cx="6120130" cy="3616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2FF3" w14:textId="6A00AC35" w:rsidR="004A35EE" w:rsidRDefault="004A35EE" w:rsidP="004A35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Рис.1. – </w:t>
      </w:r>
      <w:r w:rsidR="00FC1F74">
        <w:rPr>
          <w:sz w:val="28"/>
          <w:szCs w:val="28"/>
        </w:rPr>
        <w:t>Такт 0</w:t>
      </w:r>
    </w:p>
    <w:p w14:paraId="223E08F9" w14:textId="24ED8B6B" w:rsidR="004750DD" w:rsidRPr="00FC1F74" w:rsidRDefault="00FC1F74" w:rsidP="00FC1F74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09C311" wp14:editId="7CC47ADE">
            <wp:extent cx="6120130" cy="360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Рис.2 – Такт 60</w:t>
      </w:r>
    </w:p>
    <w:p w14:paraId="117809D5" w14:textId="39F2EDC7" w:rsidR="004750DD" w:rsidRDefault="004750DD" w:rsidP="004750DD">
      <w:pPr>
        <w:pStyle w:val="Heading3"/>
        <w:numPr>
          <w:ilvl w:val="0"/>
          <w:numId w:val="13"/>
        </w:numPr>
      </w:pPr>
      <w:bookmarkStart w:id="16" w:name="_Toc90243964"/>
      <w:r>
        <w:lastRenderedPageBreak/>
        <w:t>Инструкция</w:t>
      </w:r>
      <w:bookmarkEnd w:id="16"/>
    </w:p>
    <w:p w14:paraId="29EA0FD7" w14:textId="3D3ACDEC" w:rsidR="004750DD" w:rsidRDefault="004750DD" w:rsidP="002D2853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Перед началом работы </w:t>
      </w:r>
      <w:r w:rsidR="002D2853">
        <w:rPr>
          <w:sz w:val="28"/>
          <w:szCs w:val="28"/>
        </w:rPr>
        <w:t>пользователь имеет возможность ознакомится с интерфейсом</w:t>
      </w:r>
      <w:r>
        <w:rPr>
          <w:sz w:val="28"/>
          <w:szCs w:val="28"/>
        </w:rPr>
        <w:t xml:space="preserve"> системы</w:t>
      </w:r>
      <w:r w:rsidR="002D2853">
        <w:rPr>
          <w:sz w:val="28"/>
          <w:szCs w:val="28"/>
        </w:rPr>
        <w:t>. Главное окно имеет 4 основных вкладки и 3 кнопки</w:t>
      </w:r>
      <w:r>
        <w:rPr>
          <w:sz w:val="28"/>
          <w:szCs w:val="28"/>
        </w:rPr>
        <w:t>:</w:t>
      </w:r>
    </w:p>
    <w:p w14:paraId="1914965D" w14:textId="76C7D0A5" w:rsidR="004750DD" w:rsidRDefault="002D2853" w:rsidP="004750DD">
      <w:pPr>
        <w:pStyle w:val="ListParagraph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Очереди</w:t>
      </w:r>
      <w:r w:rsidR="004750DD" w:rsidRPr="004750DD">
        <w:rPr>
          <w:sz w:val="28"/>
          <w:szCs w:val="28"/>
        </w:rPr>
        <w:t xml:space="preserve"> – </w:t>
      </w:r>
      <w:r>
        <w:rPr>
          <w:sz w:val="28"/>
          <w:szCs w:val="28"/>
        </w:rPr>
        <w:t>вкладка представляет собой таблицу очередей текущих процессов.</w:t>
      </w:r>
    </w:p>
    <w:p w14:paraId="3F0B2D5E" w14:textId="2706DF45" w:rsidR="004750DD" w:rsidRDefault="002D2853" w:rsidP="004750DD">
      <w:pPr>
        <w:pStyle w:val="ListParagraph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Завершенные</w:t>
      </w:r>
      <w:r w:rsidR="004750DD" w:rsidRPr="004750DD">
        <w:rPr>
          <w:sz w:val="28"/>
          <w:szCs w:val="28"/>
        </w:rPr>
        <w:t xml:space="preserve"> </w:t>
      </w:r>
      <w:r w:rsidR="004750DD">
        <w:rPr>
          <w:sz w:val="28"/>
          <w:szCs w:val="28"/>
        </w:rPr>
        <w:t>–</w:t>
      </w:r>
      <w:r w:rsidR="004750DD" w:rsidRPr="004750DD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 завершенных процессов</w:t>
      </w:r>
    </w:p>
    <w:p w14:paraId="30185679" w14:textId="38C558AC" w:rsidR="004750DD" w:rsidRDefault="002D2853" w:rsidP="004750DD">
      <w:pPr>
        <w:pStyle w:val="ListParagraph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Отмененные – таблица отмененных процессов</w:t>
      </w:r>
    </w:p>
    <w:p w14:paraId="1CFA03F8" w14:textId="003B9E54" w:rsidR="00B7634A" w:rsidRDefault="002D2853" w:rsidP="004750DD">
      <w:pPr>
        <w:pStyle w:val="ListParagraph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Ядра – таблица ядер</w:t>
      </w:r>
    </w:p>
    <w:p w14:paraId="768204DE" w14:textId="7847374A" w:rsidR="00B7634A" w:rsidRDefault="002D2853" w:rsidP="004750DD">
      <w:pPr>
        <w:pStyle w:val="ListParagraph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Кнопка «Начать» - запускает процесс генерации случайных процессов, которые поступают в систему.</w:t>
      </w:r>
    </w:p>
    <w:p w14:paraId="4920F41A" w14:textId="0F7A7AAC" w:rsidR="00B7634A" w:rsidRDefault="002D2853" w:rsidP="004750DD">
      <w:pPr>
        <w:pStyle w:val="ListParagraph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Кнопка «Пауза» - </w:t>
      </w:r>
      <w:r w:rsidR="00AD3C8A">
        <w:rPr>
          <w:sz w:val="28"/>
          <w:szCs w:val="28"/>
        </w:rPr>
        <w:t>останавливает</w:t>
      </w:r>
      <w:r>
        <w:rPr>
          <w:sz w:val="28"/>
          <w:szCs w:val="28"/>
        </w:rPr>
        <w:t xml:space="preserve"> процесс генерации.</w:t>
      </w:r>
    </w:p>
    <w:p w14:paraId="234AA558" w14:textId="46747D05" w:rsidR="002D2853" w:rsidRDefault="002D2853" w:rsidP="004750DD">
      <w:pPr>
        <w:pStyle w:val="ListParagraph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Кнопка «Очистить» - очищает систему от процессов.</w:t>
      </w:r>
    </w:p>
    <w:p w14:paraId="1168ED44" w14:textId="2E40AA49" w:rsidR="002D2853" w:rsidRDefault="002D2853" w:rsidP="002D2853">
      <w:pPr>
        <w:spacing w:line="36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Для начала работы системы, пользователю необходимо нажать кнопку «Начать», после чего запуститься процесс генерации случайных процессов со случайными входными параметрами. </w:t>
      </w:r>
    </w:p>
    <w:p w14:paraId="01D17822" w14:textId="39B36787" w:rsidR="00AD3C8A" w:rsidRPr="002D2853" w:rsidRDefault="00AD3C8A" w:rsidP="002D2853">
      <w:pPr>
        <w:spacing w:line="36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t>Далее пользователь может остановить процесс генерации нажатием на кнопку «Пауза». Это остановит генерации, после чего пользователь может просмотреть все процессы, затем выбрать: продолжить генерацию либо закончить её и очистить списки</w:t>
      </w:r>
    </w:p>
    <w:p w14:paraId="0E1A1B46" w14:textId="012D2C20" w:rsidR="00B7634A" w:rsidRDefault="00B7634A" w:rsidP="00B7634A">
      <w:pPr>
        <w:spacing w:line="360" w:lineRule="auto"/>
        <w:rPr>
          <w:sz w:val="28"/>
          <w:szCs w:val="28"/>
        </w:rPr>
      </w:pPr>
    </w:p>
    <w:p w14:paraId="36545180" w14:textId="5BC761B5" w:rsidR="004C3491" w:rsidRDefault="004C3491" w:rsidP="004C3491">
      <w:pPr>
        <w:spacing w:line="360" w:lineRule="auto"/>
        <w:rPr>
          <w:sz w:val="28"/>
          <w:szCs w:val="28"/>
        </w:rPr>
      </w:pPr>
    </w:p>
    <w:p w14:paraId="0AFC3E2A" w14:textId="09E989D5" w:rsidR="004C3491" w:rsidRDefault="004C3491" w:rsidP="004C3491">
      <w:pPr>
        <w:spacing w:line="360" w:lineRule="auto"/>
        <w:rPr>
          <w:sz w:val="28"/>
          <w:szCs w:val="28"/>
        </w:rPr>
      </w:pPr>
    </w:p>
    <w:p w14:paraId="5F59692C" w14:textId="0424B10D" w:rsidR="004C3491" w:rsidRDefault="004C3491" w:rsidP="004C3491">
      <w:pPr>
        <w:spacing w:line="360" w:lineRule="auto"/>
        <w:rPr>
          <w:sz w:val="28"/>
          <w:szCs w:val="28"/>
        </w:rPr>
      </w:pPr>
    </w:p>
    <w:p w14:paraId="0EA90110" w14:textId="049A8547" w:rsidR="004C3491" w:rsidRDefault="004C3491" w:rsidP="004C3491">
      <w:pPr>
        <w:spacing w:line="360" w:lineRule="auto"/>
        <w:rPr>
          <w:sz w:val="28"/>
          <w:szCs w:val="28"/>
        </w:rPr>
      </w:pPr>
    </w:p>
    <w:p w14:paraId="36F7ACB1" w14:textId="56A8C91B" w:rsidR="004C3491" w:rsidRDefault="004C3491" w:rsidP="004C3491">
      <w:pPr>
        <w:spacing w:line="360" w:lineRule="auto"/>
        <w:rPr>
          <w:sz w:val="28"/>
          <w:szCs w:val="28"/>
        </w:rPr>
      </w:pPr>
    </w:p>
    <w:p w14:paraId="2438039A" w14:textId="13EEE8EA" w:rsidR="004C3491" w:rsidRDefault="004C3491" w:rsidP="004C3491">
      <w:pPr>
        <w:spacing w:line="360" w:lineRule="auto"/>
        <w:rPr>
          <w:sz w:val="28"/>
          <w:szCs w:val="28"/>
        </w:rPr>
      </w:pPr>
    </w:p>
    <w:p w14:paraId="4F6A14CD" w14:textId="33ACD45D" w:rsidR="004C3491" w:rsidRDefault="004C3491" w:rsidP="004C3491">
      <w:pPr>
        <w:spacing w:line="360" w:lineRule="auto"/>
        <w:rPr>
          <w:sz w:val="28"/>
          <w:szCs w:val="28"/>
        </w:rPr>
      </w:pPr>
    </w:p>
    <w:p w14:paraId="085BD01A" w14:textId="454B2087" w:rsidR="004C3491" w:rsidRDefault="004C3491" w:rsidP="004C3491">
      <w:pPr>
        <w:spacing w:line="360" w:lineRule="auto"/>
        <w:rPr>
          <w:sz w:val="28"/>
          <w:szCs w:val="28"/>
        </w:rPr>
      </w:pPr>
    </w:p>
    <w:p w14:paraId="6E2BC5E3" w14:textId="0D63DDA3" w:rsidR="004C3491" w:rsidRDefault="004C3491" w:rsidP="004C3491">
      <w:pPr>
        <w:spacing w:line="360" w:lineRule="auto"/>
        <w:rPr>
          <w:sz w:val="28"/>
          <w:szCs w:val="28"/>
        </w:rPr>
      </w:pPr>
    </w:p>
    <w:p w14:paraId="4B3A7215" w14:textId="1C376E7E" w:rsidR="00AD3C8A" w:rsidRDefault="00AD3C8A" w:rsidP="004C3491">
      <w:pPr>
        <w:spacing w:line="360" w:lineRule="auto"/>
        <w:rPr>
          <w:sz w:val="28"/>
          <w:szCs w:val="28"/>
        </w:rPr>
      </w:pPr>
    </w:p>
    <w:p w14:paraId="1596899B" w14:textId="4B29AAC4" w:rsidR="00AD3C8A" w:rsidRDefault="00AD3C8A" w:rsidP="004C3491">
      <w:pPr>
        <w:spacing w:line="360" w:lineRule="auto"/>
        <w:rPr>
          <w:sz w:val="28"/>
          <w:szCs w:val="28"/>
        </w:rPr>
      </w:pPr>
    </w:p>
    <w:p w14:paraId="18890888" w14:textId="5C190F63" w:rsidR="00AD3C8A" w:rsidRDefault="00AD3C8A" w:rsidP="004C3491">
      <w:pPr>
        <w:spacing w:line="360" w:lineRule="auto"/>
        <w:rPr>
          <w:sz w:val="28"/>
          <w:szCs w:val="28"/>
        </w:rPr>
      </w:pPr>
    </w:p>
    <w:p w14:paraId="48703BD4" w14:textId="14B41F51" w:rsidR="00AD3C8A" w:rsidRDefault="00AD3C8A" w:rsidP="004C3491">
      <w:pPr>
        <w:spacing w:line="360" w:lineRule="auto"/>
        <w:rPr>
          <w:sz w:val="28"/>
          <w:szCs w:val="28"/>
        </w:rPr>
      </w:pPr>
    </w:p>
    <w:p w14:paraId="5D221E19" w14:textId="00E97D5A" w:rsidR="00AD3C8A" w:rsidRDefault="00AD3C8A" w:rsidP="004C3491">
      <w:pPr>
        <w:spacing w:line="360" w:lineRule="auto"/>
        <w:rPr>
          <w:sz w:val="28"/>
          <w:szCs w:val="28"/>
        </w:rPr>
      </w:pPr>
    </w:p>
    <w:p w14:paraId="187A9820" w14:textId="322AC078" w:rsidR="00AD3C8A" w:rsidRDefault="00AD3C8A" w:rsidP="004C3491">
      <w:pPr>
        <w:spacing w:line="360" w:lineRule="auto"/>
        <w:rPr>
          <w:sz w:val="28"/>
          <w:szCs w:val="28"/>
        </w:rPr>
      </w:pPr>
    </w:p>
    <w:p w14:paraId="2D268D74" w14:textId="3B0D72C5" w:rsidR="00AD3C8A" w:rsidRDefault="00AD3C8A" w:rsidP="004C3491">
      <w:pPr>
        <w:spacing w:line="360" w:lineRule="auto"/>
        <w:rPr>
          <w:sz w:val="28"/>
          <w:szCs w:val="28"/>
        </w:rPr>
      </w:pPr>
    </w:p>
    <w:p w14:paraId="0DF8C6AD" w14:textId="77777777" w:rsidR="00AD3C8A" w:rsidRDefault="00AD3C8A" w:rsidP="004C3491">
      <w:pPr>
        <w:spacing w:line="360" w:lineRule="auto"/>
        <w:rPr>
          <w:sz w:val="28"/>
          <w:szCs w:val="28"/>
        </w:rPr>
      </w:pPr>
    </w:p>
    <w:p w14:paraId="46EB7805" w14:textId="77777777" w:rsidR="00AD3C8A" w:rsidRDefault="00AD3C8A" w:rsidP="004C3491">
      <w:pPr>
        <w:spacing w:line="360" w:lineRule="auto"/>
        <w:rPr>
          <w:sz w:val="28"/>
          <w:szCs w:val="28"/>
        </w:rPr>
      </w:pPr>
    </w:p>
    <w:p w14:paraId="33EF4BDC" w14:textId="307438E3" w:rsidR="004C3491" w:rsidRDefault="004C3491" w:rsidP="004C3491">
      <w:pPr>
        <w:pStyle w:val="Heading3"/>
      </w:pPr>
      <w:bookmarkStart w:id="17" w:name="_Toc90243965"/>
      <w:r>
        <w:t>Выводы</w:t>
      </w:r>
      <w:bookmarkEnd w:id="17"/>
    </w:p>
    <w:p w14:paraId="75B734BA" w14:textId="5ABE8882" w:rsidR="004C3491" w:rsidRDefault="004C3491" w:rsidP="00892ED8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892ED8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данной работы был</w:t>
      </w:r>
      <w:r w:rsidR="00892ED8">
        <w:rPr>
          <w:sz w:val="28"/>
          <w:szCs w:val="28"/>
        </w:rPr>
        <w:t>о создано приложение, имитирующее работу операционной системы с процессами. При разработке были выполнены следующие требования:</w:t>
      </w:r>
    </w:p>
    <w:p w14:paraId="635D674B" w14:textId="599F4DD5" w:rsidR="00892ED8" w:rsidRDefault="00892ED8" w:rsidP="00892ED8">
      <w:pPr>
        <w:pStyle w:val="ListParagraph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Метод планирования памяти – </w:t>
      </w:r>
      <w:r w:rsidR="00AD3C8A" w:rsidRPr="000C50F7">
        <w:rPr>
          <w:sz w:val="28"/>
          <w:szCs w:val="28"/>
        </w:rPr>
        <w:t>первого подходящего</w:t>
      </w:r>
    </w:p>
    <w:p w14:paraId="19C24725" w14:textId="34AE395E" w:rsidR="00892ED8" w:rsidRPr="00892ED8" w:rsidRDefault="00892ED8" w:rsidP="00892ED8">
      <w:pPr>
        <w:pStyle w:val="ListParagraph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Стратегия планирования – </w:t>
      </w:r>
      <w:r>
        <w:rPr>
          <w:sz w:val="28"/>
          <w:szCs w:val="28"/>
          <w:lang w:val="pl-PL"/>
        </w:rPr>
        <w:t>SJF</w:t>
      </w:r>
    </w:p>
    <w:p w14:paraId="4B2FC3F7" w14:textId="77777777" w:rsidR="00AD3C8A" w:rsidRPr="00AD3C8A" w:rsidRDefault="00892ED8" w:rsidP="00AD3C8A">
      <w:pPr>
        <w:pStyle w:val="ListParagraph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Способ организации очереди – </w:t>
      </w:r>
      <w:r w:rsidR="00AD3C8A" w:rsidRPr="00AD3C8A">
        <w:rPr>
          <w:sz w:val="28"/>
          <w:szCs w:val="28"/>
        </w:rPr>
        <w:t>список частично упорядочивается</w:t>
      </w:r>
    </w:p>
    <w:p w14:paraId="765D7A27" w14:textId="027DB0AD" w:rsidR="00892ED8" w:rsidRDefault="00AD3C8A" w:rsidP="00AD3C8A">
      <w:pPr>
        <w:pStyle w:val="ListParagraph"/>
        <w:spacing w:line="360" w:lineRule="auto"/>
        <w:rPr>
          <w:sz w:val="28"/>
          <w:szCs w:val="28"/>
        </w:rPr>
      </w:pPr>
      <w:r w:rsidRPr="00AD3C8A">
        <w:rPr>
          <w:sz w:val="28"/>
          <w:szCs w:val="28"/>
        </w:rPr>
        <w:t>через t тактов</w:t>
      </w:r>
    </w:p>
    <w:p w14:paraId="1B2065BF" w14:textId="58EE8427" w:rsidR="00892ED8" w:rsidRPr="00892ED8" w:rsidRDefault="00892ED8" w:rsidP="00892ED8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 процессе работы над проектом были закреплены знания, полученные за курс «Современные технологии программирования»,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улучшены навыки объектно-ориентированного программирования и проектирования приложений.</w:t>
      </w:r>
    </w:p>
    <w:p w14:paraId="7AAD64BE" w14:textId="68FECF9F" w:rsidR="004C3491" w:rsidRDefault="004C3491" w:rsidP="004C3491">
      <w:pPr>
        <w:spacing w:line="360" w:lineRule="auto"/>
        <w:rPr>
          <w:sz w:val="28"/>
          <w:szCs w:val="28"/>
        </w:rPr>
      </w:pPr>
    </w:p>
    <w:p w14:paraId="126FF7AF" w14:textId="6C7D9DC8" w:rsidR="004C3491" w:rsidRDefault="004C3491" w:rsidP="004C3491">
      <w:pPr>
        <w:spacing w:line="360" w:lineRule="auto"/>
        <w:rPr>
          <w:sz w:val="28"/>
          <w:szCs w:val="28"/>
        </w:rPr>
      </w:pPr>
    </w:p>
    <w:p w14:paraId="2A1AFE1D" w14:textId="68936D22" w:rsidR="004C3491" w:rsidRDefault="004C3491" w:rsidP="004C3491">
      <w:pPr>
        <w:spacing w:line="360" w:lineRule="auto"/>
        <w:rPr>
          <w:sz w:val="28"/>
          <w:szCs w:val="28"/>
        </w:rPr>
      </w:pPr>
    </w:p>
    <w:p w14:paraId="7ACE9FF1" w14:textId="63DAE4A6" w:rsidR="004C3491" w:rsidRDefault="004C3491" w:rsidP="004C3491">
      <w:pPr>
        <w:spacing w:line="360" w:lineRule="auto"/>
        <w:rPr>
          <w:sz w:val="28"/>
          <w:szCs w:val="28"/>
        </w:rPr>
      </w:pPr>
    </w:p>
    <w:p w14:paraId="5F829722" w14:textId="2FECE398" w:rsidR="004C3491" w:rsidRDefault="004C3491" w:rsidP="004C3491">
      <w:pPr>
        <w:spacing w:line="360" w:lineRule="auto"/>
        <w:rPr>
          <w:sz w:val="28"/>
          <w:szCs w:val="28"/>
        </w:rPr>
      </w:pPr>
    </w:p>
    <w:p w14:paraId="2DE41BCE" w14:textId="230B82A8" w:rsidR="004C3491" w:rsidRDefault="004C3491" w:rsidP="004C3491">
      <w:pPr>
        <w:spacing w:line="360" w:lineRule="auto"/>
        <w:rPr>
          <w:sz w:val="28"/>
          <w:szCs w:val="28"/>
        </w:rPr>
      </w:pPr>
    </w:p>
    <w:p w14:paraId="0BA03230" w14:textId="1BB21609" w:rsidR="004C3491" w:rsidRDefault="004C3491" w:rsidP="004C3491">
      <w:pPr>
        <w:spacing w:line="360" w:lineRule="auto"/>
        <w:rPr>
          <w:sz w:val="28"/>
          <w:szCs w:val="28"/>
        </w:rPr>
      </w:pPr>
    </w:p>
    <w:p w14:paraId="1A040C65" w14:textId="285C5037" w:rsidR="004C3491" w:rsidRDefault="004C3491" w:rsidP="004C3491">
      <w:pPr>
        <w:spacing w:line="360" w:lineRule="auto"/>
        <w:rPr>
          <w:sz w:val="28"/>
          <w:szCs w:val="28"/>
        </w:rPr>
      </w:pPr>
    </w:p>
    <w:p w14:paraId="787E196E" w14:textId="18A28DCB" w:rsidR="004C3491" w:rsidRDefault="004C3491" w:rsidP="004C3491">
      <w:pPr>
        <w:spacing w:line="360" w:lineRule="auto"/>
        <w:rPr>
          <w:sz w:val="28"/>
          <w:szCs w:val="28"/>
        </w:rPr>
      </w:pPr>
    </w:p>
    <w:p w14:paraId="2F266FE7" w14:textId="52683F4B" w:rsidR="004C3491" w:rsidRDefault="004C3491" w:rsidP="004C3491">
      <w:pPr>
        <w:spacing w:line="360" w:lineRule="auto"/>
        <w:rPr>
          <w:sz w:val="28"/>
          <w:szCs w:val="28"/>
        </w:rPr>
      </w:pPr>
    </w:p>
    <w:p w14:paraId="0450F42B" w14:textId="77777777" w:rsidR="00AD3C8A" w:rsidRDefault="00AD3C8A" w:rsidP="004C3491">
      <w:pPr>
        <w:spacing w:line="360" w:lineRule="auto"/>
        <w:rPr>
          <w:sz w:val="28"/>
          <w:szCs w:val="28"/>
        </w:rPr>
      </w:pPr>
    </w:p>
    <w:p w14:paraId="38839C14" w14:textId="2C077CDD" w:rsidR="004C3491" w:rsidRDefault="004C3491" w:rsidP="004C3491">
      <w:pPr>
        <w:spacing w:line="360" w:lineRule="auto"/>
        <w:rPr>
          <w:sz w:val="28"/>
          <w:szCs w:val="28"/>
        </w:rPr>
      </w:pPr>
    </w:p>
    <w:p w14:paraId="364DFCB5" w14:textId="68E47E19" w:rsidR="004C3491" w:rsidRDefault="004C3491" w:rsidP="004C3491">
      <w:pPr>
        <w:spacing w:line="360" w:lineRule="auto"/>
        <w:rPr>
          <w:sz w:val="28"/>
          <w:szCs w:val="28"/>
        </w:rPr>
      </w:pPr>
    </w:p>
    <w:p w14:paraId="20C676D3" w14:textId="78C94C26" w:rsidR="004C3491" w:rsidRDefault="004C3491" w:rsidP="004C3491">
      <w:pPr>
        <w:spacing w:line="360" w:lineRule="auto"/>
        <w:rPr>
          <w:sz w:val="28"/>
          <w:szCs w:val="28"/>
        </w:rPr>
      </w:pPr>
    </w:p>
    <w:p w14:paraId="5D7B434A" w14:textId="5CD166E4" w:rsidR="004C3491" w:rsidRDefault="004C3491" w:rsidP="004C3491">
      <w:pPr>
        <w:spacing w:line="360" w:lineRule="auto"/>
        <w:rPr>
          <w:sz w:val="28"/>
          <w:szCs w:val="28"/>
        </w:rPr>
      </w:pPr>
    </w:p>
    <w:p w14:paraId="18C377C9" w14:textId="1DD70A47" w:rsidR="004C3491" w:rsidRDefault="004C3491" w:rsidP="004C3491">
      <w:pPr>
        <w:spacing w:line="360" w:lineRule="auto"/>
        <w:rPr>
          <w:sz w:val="28"/>
          <w:szCs w:val="28"/>
        </w:rPr>
      </w:pPr>
    </w:p>
    <w:p w14:paraId="6D2548E0" w14:textId="7BFB825A" w:rsidR="004C3491" w:rsidRDefault="004C3491" w:rsidP="00AD3C8A">
      <w:pPr>
        <w:pStyle w:val="Heading3"/>
      </w:pPr>
      <w:bookmarkStart w:id="18" w:name="_Toc90243966"/>
      <w:r>
        <w:t>Список литературы</w:t>
      </w:r>
      <w:bookmarkEnd w:id="18"/>
    </w:p>
    <w:p w14:paraId="535CA541" w14:textId="77777777" w:rsidR="004C3491" w:rsidRP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4C3491">
        <w:rPr>
          <w:sz w:val="28"/>
          <w:szCs w:val="28"/>
        </w:rPr>
        <w:t xml:space="preserve">Сетевые операционные системы / В. Г. </w:t>
      </w:r>
      <w:proofErr w:type="spellStart"/>
      <w:r w:rsidRPr="004C3491">
        <w:rPr>
          <w:sz w:val="28"/>
          <w:szCs w:val="28"/>
        </w:rPr>
        <w:t>Олифер</w:t>
      </w:r>
      <w:proofErr w:type="spellEnd"/>
      <w:r w:rsidRPr="004C3491">
        <w:rPr>
          <w:sz w:val="28"/>
          <w:szCs w:val="28"/>
        </w:rPr>
        <w:t xml:space="preserve">, Н. А. </w:t>
      </w:r>
      <w:proofErr w:type="spellStart"/>
      <w:r w:rsidRPr="004C3491">
        <w:rPr>
          <w:sz w:val="28"/>
          <w:szCs w:val="28"/>
        </w:rPr>
        <w:t>Олифер</w:t>
      </w:r>
      <w:proofErr w:type="spellEnd"/>
      <w:r w:rsidRPr="004C3491">
        <w:rPr>
          <w:sz w:val="28"/>
          <w:szCs w:val="28"/>
        </w:rPr>
        <w:t xml:space="preserve">. </w:t>
      </w:r>
      <w:r w:rsidRPr="004C3491">
        <w:rPr>
          <w:sz w:val="28"/>
          <w:szCs w:val="28"/>
          <w:lang w:val="uk-UA"/>
        </w:rPr>
        <w:t>–</w:t>
      </w:r>
      <w:r w:rsidRPr="004C3491">
        <w:rPr>
          <w:sz w:val="28"/>
          <w:szCs w:val="28"/>
        </w:rPr>
        <w:t xml:space="preserve">СПб.: Питер, 2002. – 544 с. </w:t>
      </w:r>
    </w:p>
    <w:p w14:paraId="243C8B27" w14:textId="77777777" w:rsidR="004C3491" w:rsidRP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4C3491">
        <w:rPr>
          <w:sz w:val="28"/>
          <w:szCs w:val="28"/>
        </w:rPr>
        <w:t xml:space="preserve">Д. </w:t>
      </w:r>
      <w:proofErr w:type="spellStart"/>
      <w:r w:rsidRPr="004C3491">
        <w:rPr>
          <w:sz w:val="28"/>
          <w:szCs w:val="28"/>
        </w:rPr>
        <w:t>Цикритзис</w:t>
      </w:r>
      <w:proofErr w:type="spellEnd"/>
      <w:r w:rsidRPr="004C3491">
        <w:rPr>
          <w:sz w:val="28"/>
          <w:szCs w:val="28"/>
        </w:rPr>
        <w:t xml:space="preserve">, Ф. </w:t>
      </w:r>
      <w:proofErr w:type="spellStart"/>
      <w:r w:rsidRPr="004C3491">
        <w:rPr>
          <w:sz w:val="28"/>
          <w:szCs w:val="28"/>
        </w:rPr>
        <w:t>Бернстайн</w:t>
      </w:r>
      <w:proofErr w:type="spellEnd"/>
      <w:r w:rsidRPr="004C3491">
        <w:rPr>
          <w:sz w:val="28"/>
          <w:szCs w:val="28"/>
        </w:rPr>
        <w:t>. Операционные системы / пер. с англ. –М.: Мир, 1977. –336с.</w:t>
      </w:r>
    </w:p>
    <w:p w14:paraId="41B31728" w14:textId="77777777" w:rsidR="004C3491" w:rsidRP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4C3491">
        <w:rPr>
          <w:sz w:val="28"/>
          <w:szCs w:val="28"/>
        </w:rPr>
        <w:t xml:space="preserve">П. </w:t>
      </w:r>
      <w:proofErr w:type="spellStart"/>
      <w:r w:rsidRPr="004C3491">
        <w:rPr>
          <w:sz w:val="28"/>
          <w:szCs w:val="28"/>
        </w:rPr>
        <w:t>Кейлингерт</w:t>
      </w:r>
      <w:proofErr w:type="spellEnd"/>
      <w:r w:rsidRPr="004C3491">
        <w:rPr>
          <w:sz w:val="28"/>
          <w:szCs w:val="28"/>
        </w:rPr>
        <w:t>. Элементы операционных систем. Введение для пользователей / пер. с англ. –М.: Мир, 1985. -295с.</w:t>
      </w:r>
    </w:p>
    <w:p w14:paraId="0E8C3805" w14:textId="77777777" w:rsidR="004C3491" w:rsidRP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4C3491">
        <w:rPr>
          <w:spacing w:val="-4"/>
          <w:sz w:val="28"/>
          <w:szCs w:val="28"/>
        </w:rPr>
        <w:t>А. Шоу. Логическое проектирование операционных систем / пер. с англ. –</w:t>
      </w:r>
      <w:r w:rsidRPr="004C3491">
        <w:rPr>
          <w:sz w:val="28"/>
          <w:szCs w:val="28"/>
        </w:rPr>
        <w:t xml:space="preserve">М.: Мир, 1981. –360 с. </w:t>
      </w:r>
    </w:p>
    <w:p w14:paraId="344DCD2B" w14:textId="77777777" w:rsidR="004C3491" w:rsidRP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4C3491">
        <w:rPr>
          <w:color w:val="000000"/>
          <w:sz w:val="28"/>
          <w:szCs w:val="28"/>
          <w:shd w:val="clear" w:color="auto" w:fill="F8F9FC"/>
        </w:rPr>
        <w:t xml:space="preserve">Таненбаум Э., </w:t>
      </w:r>
      <w:proofErr w:type="spellStart"/>
      <w:r w:rsidRPr="004C3491">
        <w:rPr>
          <w:color w:val="000000"/>
          <w:sz w:val="28"/>
          <w:szCs w:val="28"/>
          <w:shd w:val="clear" w:color="auto" w:fill="F8F9FC"/>
        </w:rPr>
        <w:t>Вудхалл</w:t>
      </w:r>
      <w:proofErr w:type="spellEnd"/>
      <w:r w:rsidRPr="004C3491">
        <w:rPr>
          <w:color w:val="000000"/>
          <w:sz w:val="28"/>
          <w:szCs w:val="28"/>
          <w:shd w:val="clear" w:color="auto" w:fill="F8F9FC"/>
        </w:rPr>
        <w:t xml:space="preserve"> А. Операционные системы. Разработка и реализация (+CD). Классика CS. 3-е изд. — СПб.: Питер, 2007. — 704 с: ил.</w:t>
      </w:r>
    </w:p>
    <w:p w14:paraId="27C4AAB0" w14:textId="2BBB8543" w:rsidR="004C3491" w:rsidRP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proofErr w:type="spellStart"/>
      <w:r w:rsidRPr="004C3491">
        <w:rPr>
          <w:sz w:val="28"/>
          <w:szCs w:val="28"/>
        </w:rPr>
        <w:t>Ахо</w:t>
      </w:r>
      <w:proofErr w:type="spellEnd"/>
      <w:r w:rsidRPr="004C3491">
        <w:rPr>
          <w:sz w:val="28"/>
          <w:szCs w:val="28"/>
        </w:rPr>
        <w:t xml:space="preserve"> А., </w:t>
      </w:r>
      <w:proofErr w:type="spellStart"/>
      <w:r w:rsidRPr="004C3491">
        <w:rPr>
          <w:sz w:val="28"/>
          <w:szCs w:val="28"/>
        </w:rPr>
        <w:t>Хопкрофт</w:t>
      </w:r>
      <w:proofErr w:type="spellEnd"/>
      <w:r w:rsidRPr="004C3491">
        <w:rPr>
          <w:sz w:val="28"/>
          <w:szCs w:val="28"/>
        </w:rPr>
        <w:t xml:space="preserve"> Д., Ульман Д. – Структуры данных и алгоритмы.: Пер. с англ.: Уч. пос.- М., Издательский дом «Вильямс», 2016. – 400</w:t>
      </w:r>
      <w:r w:rsidRPr="004C3491">
        <w:rPr>
          <w:sz w:val="28"/>
          <w:szCs w:val="28"/>
          <w:lang w:val="uk-UA"/>
        </w:rPr>
        <w:t> </w:t>
      </w:r>
      <w:r w:rsidRPr="004C3491">
        <w:rPr>
          <w:sz w:val="28"/>
          <w:szCs w:val="28"/>
        </w:rPr>
        <w:t>с.</w:t>
      </w:r>
    </w:p>
    <w:p w14:paraId="53F436FA" w14:textId="77A22EBF" w:rsid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</w:pPr>
      <w:proofErr w:type="spellStart"/>
      <w:r>
        <w:rPr>
          <w:sz w:val="28"/>
          <w:szCs w:val="28"/>
        </w:rPr>
        <w:t>Вайсфельд</w:t>
      </w:r>
      <w:proofErr w:type="spellEnd"/>
      <w:r>
        <w:rPr>
          <w:sz w:val="28"/>
          <w:szCs w:val="28"/>
        </w:rPr>
        <w:t xml:space="preserve"> М.</w:t>
      </w:r>
      <w:r w:rsidR="00892ED8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Объектно-ориентирование мышление</w:t>
      </w:r>
      <w:r w:rsidR="00892ED8" w:rsidRPr="00892ED8">
        <w:rPr>
          <w:sz w:val="28"/>
          <w:szCs w:val="28"/>
        </w:rPr>
        <w:t>/</w:t>
      </w:r>
      <w:r w:rsidR="00892ED8">
        <w:rPr>
          <w:sz w:val="28"/>
          <w:szCs w:val="28"/>
        </w:rPr>
        <w:t xml:space="preserve"> пер. с англ.: Питер, 2014</w:t>
      </w:r>
      <w:r w:rsidR="00892ED8" w:rsidRPr="00892ED8">
        <w:rPr>
          <w:sz w:val="28"/>
          <w:szCs w:val="28"/>
        </w:rPr>
        <w:t>.</w:t>
      </w:r>
      <w:r w:rsidR="00892ED8">
        <w:rPr>
          <w:sz w:val="28"/>
          <w:szCs w:val="28"/>
        </w:rPr>
        <w:t xml:space="preserve"> – 304 с.</w:t>
      </w:r>
    </w:p>
    <w:p w14:paraId="7AC4C3B5" w14:textId="77777777" w:rsidR="004C3491" w:rsidRPr="004C3491" w:rsidRDefault="004C3491" w:rsidP="004C3491">
      <w:pPr>
        <w:jc w:val="both"/>
      </w:pPr>
    </w:p>
    <w:sectPr w:rsidR="004C3491" w:rsidRPr="004C3491" w:rsidSect="0074038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-"/>
      <w:lvlJc w:val="left"/>
      <w:pPr>
        <w:tabs>
          <w:tab w:val="num" w:pos="0"/>
        </w:tabs>
        <w:ind w:left="1174" w:hanging="360"/>
      </w:pPr>
      <w:rPr>
        <w:rFonts w:ascii="Sitka Small" w:hAnsi="Sitka Small" w:cs="Sitka Small" w:hint="default"/>
      </w:r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</w:lvl>
  </w:abstractNum>
  <w:abstractNum w:abstractNumId="2" w15:restartNumberingAfterBreak="0">
    <w:nsid w:val="00000007"/>
    <w:multiLevelType w:val="multilevel"/>
    <w:tmpl w:val="00000007"/>
    <w:name w:val="WW8Num2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8"/>
    <w:multiLevelType w:val="singleLevel"/>
    <w:tmpl w:val="00000008"/>
    <w:name w:val="WW8Num25"/>
    <w:lvl w:ilvl="0">
      <w:start w:val="1"/>
      <w:numFmt w:val="decimal"/>
      <w:lvlText w:val="%1."/>
      <w:lvlJc w:val="left"/>
      <w:pPr>
        <w:tabs>
          <w:tab w:val="num" w:pos="0"/>
        </w:tabs>
        <w:ind w:left="1174" w:hanging="360"/>
      </w:pPr>
      <w:rPr>
        <w:color w:val="000000"/>
        <w:sz w:val="27"/>
        <w:szCs w:val="27"/>
      </w:rPr>
    </w:lvl>
  </w:abstractNum>
  <w:abstractNum w:abstractNumId="4" w15:restartNumberingAfterBreak="0">
    <w:nsid w:val="0000000A"/>
    <w:multiLevelType w:val="singleLevel"/>
    <w:tmpl w:val="0000000A"/>
    <w:name w:val="WW8Num28"/>
    <w:lvl w:ilvl="0">
      <w:start w:val="1"/>
      <w:numFmt w:val="bullet"/>
      <w:lvlText w:val="-"/>
      <w:lvlJc w:val="left"/>
      <w:pPr>
        <w:tabs>
          <w:tab w:val="num" w:pos="1174"/>
        </w:tabs>
        <w:ind w:left="1174" w:hanging="360"/>
      </w:pPr>
      <w:rPr>
        <w:rFonts w:ascii="Sitka Small" w:hAnsi="Sitka Small" w:cs="Sitka Small" w:hint="default"/>
      </w:rPr>
    </w:lvl>
  </w:abstractNum>
  <w:abstractNum w:abstractNumId="5" w15:restartNumberingAfterBreak="0">
    <w:nsid w:val="0000000B"/>
    <w:multiLevelType w:val="singleLevel"/>
    <w:tmpl w:val="0000000B"/>
    <w:name w:val="WW8Num30"/>
    <w:lvl w:ilvl="0">
      <w:start w:val="1"/>
      <w:numFmt w:val="bullet"/>
      <w:lvlText w:val="-"/>
      <w:lvlJc w:val="left"/>
      <w:pPr>
        <w:tabs>
          <w:tab w:val="num" w:pos="1174"/>
        </w:tabs>
        <w:ind w:left="1174" w:hanging="360"/>
      </w:pPr>
      <w:rPr>
        <w:rFonts w:ascii="Sitka Small" w:hAnsi="Sitka Small" w:cs="Sitka Small" w:hint="default"/>
      </w:rPr>
    </w:lvl>
  </w:abstractNum>
  <w:abstractNum w:abstractNumId="6" w15:restartNumberingAfterBreak="0">
    <w:nsid w:val="0000000C"/>
    <w:multiLevelType w:val="singleLevel"/>
    <w:tmpl w:val="0000000C"/>
    <w:name w:val="WW8Num37"/>
    <w:lvl w:ilvl="0">
      <w:start w:val="1"/>
      <w:numFmt w:val="bullet"/>
      <w:lvlText w:val="-"/>
      <w:lvlJc w:val="left"/>
      <w:pPr>
        <w:tabs>
          <w:tab w:val="num" w:pos="1174"/>
        </w:tabs>
        <w:ind w:left="1174" w:hanging="360"/>
      </w:pPr>
      <w:rPr>
        <w:rFonts w:ascii="Sitka Small" w:hAnsi="Sitka Small" w:cs="Sitka Small" w:hint="default"/>
      </w:rPr>
    </w:lvl>
  </w:abstractNum>
  <w:abstractNum w:abstractNumId="7" w15:restartNumberingAfterBreak="0">
    <w:nsid w:val="082B10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EE1EE1"/>
    <w:multiLevelType w:val="hybridMultilevel"/>
    <w:tmpl w:val="BB205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53239"/>
    <w:multiLevelType w:val="hybridMultilevel"/>
    <w:tmpl w:val="9848A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05A66"/>
    <w:multiLevelType w:val="hybridMultilevel"/>
    <w:tmpl w:val="8D00C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1277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458389D"/>
    <w:multiLevelType w:val="hybridMultilevel"/>
    <w:tmpl w:val="55DC3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D70807"/>
    <w:multiLevelType w:val="hybridMultilevel"/>
    <w:tmpl w:val="421CB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625C8"/>
    <w:multiLevelType w:val="hybridMultilevel"/>
    <w:tmpl w:val="3B802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422030"/>
    <w:multiLevelType w:val="hybridMultilevel"/>
    <w:tmpl w:val="42C25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E76BB"/>
    <w:multiLevelType w:val="hybridMultilevel"/>
    <w:tmpl w:val="5394B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A354E"/>
    <w:multiLevelType w:val="hybridMultilevel"/>
    <w:tmpl w:val="745C5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B629A"/>
    <w:multiLevelType w:val="hybridMultilevel"/>
    <w:tmpl w:val="8BB07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C163B"/>
    <w:multiLevelType w:val="hybridMultilevel"/>
    <w:tmpl w:val="0CC68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13C75"/>
    <w:multiLevelType w:val="hybridMultilevel"/>
    <w:tmpl w:val="13225B32"/>
    <w:lvl w:ilvl="0" w:tplc="0000000C">
      <w:start w:val="1"/>
      <w:numFmt w:val="bullet"/>
      <w:lvlText w:val="-"/>
      <w:lvlJc w:val="left"/>
      <w:pPr>
        <w:ind w:left="720" w:hanging="360"/>
      </w:pPr>
      <w:rPr>
        <w:rFonts w:ascii="Sitka Small" w:hAnsi="Sitka Small" w:cs="Sitka Smal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76CE6"/>
    <w:multiLevelType w:val="hybridMultilevel"/>
    <w:tmpl w:val="F0C0A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22C83"/>
    <w:multiLevelType w:val="hybridMultilevel"/>
    <w:tmpl w:val="91D62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62F78"/>
    <w:multiLevelType w:val="hybridMultilevel"/>
    <w:tmpl w:val="927ABCB2"/>
    <w:lvl w:ilvl="0" w:tplc="0000000B">
      <w:start w:val="1"/>
      <w:numFmt w:val="bullet"/>
      <w:lvlText w:val="-"/>
      <w:lvlJc w:val="left"/>
      <w:pPr>
        <w:ind w:left="720" w:hanging="360"/>
      </w:pPr>
      <w:rPr>
        <w:rFonts w:ascii="Sitka Small" w:hAnsi="Sitka Small" w:cs="Sitka Smal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87105"/>
    <w:multiLevelType w:val="hybridMultilevel"/>
    <w:tmpl w:val="1786B808"/>
    <w:lvl w:ilvl="0" w:tplc="00000002">
      <w:start w:val="1"/>
      <w:numFmt w:val="bullet"/>
      <w:lvlText w:val="-"/>
      <w:lvlJc w:val="left"/>
      <w:pPr>
        <w:ind w:left="720" w:hanging="360"/>
      </w:pPr>
      <w:rPr>
        <w:rFonts w:ascii="Sitka Small" w:hAnsi="Sitka Small" w:cs="Sitka Smal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210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4C0887"/>
    <w:multiLevelType w:val="hybridMultilevel"/>
    <w:tmpl w:val="9FDAE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252BB7"/>
    <w:multiLevelType w:val="hybridMultilevel"/>
    <w:tmpl w:val="67940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62874"/>
    <w:multiLevelType w:val="hybridMultilevel"/>
    <w:tmpl w:val="2C4A5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9523E0"/>
    <w:multiLevelType w:val="hybridMultilevel"/>
    <w:tmpl w:val="279CD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75FF9"/>
    <w:multiLevelType w:val="hybridMultilevel"/>
    <w:tmpl w:val="25405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21928"/>
    <w:multiLevelType w:val="hybridMultilevel"/>
    <w:tmpl w:val="B7248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4"/>
  </w:num>
  <w:num w:numId="7">
    <w:abstractNumId w:val="20"/>
  </w:num>
  <w:num w:numId="8">
    <w:abstractNumId w:val="23"/>
  </w:num>
  <w:num w:numId="9">
    <w:abstractNumId w:val="2"/>
  </w:num>
  <w:num w:numId="10">
    <w:abstractNumId w:val="13"/>
  </w:num>
  <w:num w:numId="11">
    <w:abstractNumId w:val="25"/>
  </w:num>
  <w:num w:numId="12">
    <w:abstractNumId w:val="7"/>
  </w:num>
  <w:num w:numId="13">
    <w:abstractNumId w:val="11"/>
  </w:num>
  <w:num w:numId="14">
    <w:abstractNumId w:val="16"/>
  </w:num>
  <w:num w:numId="15">
    <w:abstractNumId w:val="19"/>
  </w:num>
  <w:num w:numId="16">
    <w:abstractNumId w:val="28"/>
  </w:num>
  <w:num w:numId="17">
    <w:abstractNumId w:val="30"/>
  </w:num>
  <w:num w:numId="18">
    <w:abstractNumId w:val="14"/>
  </w:num>
  <w:num w:numId="19">
    <w:abstractNumId w:val="9"/>
  </w:num>
  <w:num w:numId="20">
    <w:abstractNumId w:val="17"/>
  </w:num>
  <w:num w:numId="21">
    <w:abstractNumId w:val="22"/>
  </w:num>
  <w:num w:numId="22">
    <w:abstractNumId w:val="29"/>
  </w:num>
  <w:num w:numId="23">
    <w:abstractNumId w:val="15"/>
  </w:num>
  <w:num w:numId="24">
    <w:abstractNumId w:val="27"/>
  </w:num>
  <w:num w:numId="25">
    <w:abstractNumId w:val="26"/>
  </w:num>
  <w:num w:numId="26">
    <w:abstractNumId w:val="12"/>
  </w:num>
  <w:num w:numId="27">
    <w:abstractNumId w:val="21"/>
  </w:num>
  <w:num w:numId="28">
    <w:abstractNumId w:val="31"/>
  </w:num>
  <w:num w:numId="29">
    <w:abstractNumId w:val="18"/>
  </w:num>
  <w:num w:numId="30">
    <w:abstractNumId w:val="8"/>
  </w:num>
  <w:num w:numId="31">
    <w:abstractNumId w:val="3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65"/>
    <w:rsid w:val="000C50F7"/>
    <w:rsid w:val="0019086D"/>
    <w:rsid w:val="001E4E5E"/>
    <w:rsid w:val="002D2853"/>
    <w:rsid w:val="003667E2"/>
    <w:rsid w:val="0036755B"/>
    <w:rsid w:val="003A3365"/>
    <w:rsid w:val="0047255F"/>
    <w:rsid w:val="004750DD"/>
    <w:rsid w:val="004A35EE"/>
    <w:rsid w:val="004C3491"/>
    <w:rsid w:val="00560A7F"/>
    <w:rsid w:val="00655B3B"/>
    <w:rsid w:val="0066097B"/>
    <w:rsid w:val="00740383"/>
    <w:rsid w:val="008111D6"/>
    <w:rsid w:val="00892ED8"/>
    <w:rsid w:val="008C6C48"/>
    <w:rsid w:val="00937083"/>
    <w:rsid w:val="00A363B5"/>
    <w:rsid w:val="00A76009"/>
    <w:rsid w:val="00AD3C8A"/>
    <w:rsid w:val="00B13B77"/>
    <w:rsid w:val="00B34E80"/>
    <w:rsid w:val="00B7634A"/>
    <w:rsid w:val="00BC04DC"/>
    <w:rsid w:val="00BC46FC"/>
    <w:rsid w:val="00C6757D"/>
    <w:rsid w:val="00DC0649"/>
    <w:rsid w:val="00EC584B"/>
    <w:rsid w:val="00EF0786"/>
    <w:rsid w:val="00F0117F"/>
    <w:rsid w:val="00FC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EDF9"/>
  <w15:chartTrackingRefBased/>
  <w15:docId w15:val="{C7047035-414E-4FCD-9E74-F648E247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3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link w:val="Heading3Char"/>
    <w:uiPriority w:val="9"/>
    <w:unhideWhenUsed/>
    <w:qFormat/>
    <w:rsid w:val="00740383"/>
    <w:pPr>
      <w:keepNext/>
      <w:keepLines/>
      <w:spacing w:before="280" w:after="240" w:line="240" w:lineRule="auto"/>
      <w:jc w:val="center"/>
      <w:outlineLvl w:val="2"/>
    </w:pPr>
    <w:rPr>
      <w:rFonts w:ascii="Times New Roman" w:eastAsiaTheme="majorEastAsia" w:hAnsi="Times New Roman" w:cstheme="majorBidi"/>
      <w:caps/>
      <w:color w:val="000000" w:themeColor="text1"/>
      <w:sz w:val="28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0383"/>
    <w:rPr>
      <w:rFonts w:ascii="Times New Roman" w:eastAsiaTheme="majorEastAsia" w:hAnsi="Times New Roman" w:cstheme="majorBidi"/>
      <w:caps/>
      <w:color w:val="000000" w:themeColor="text1"/>
      <w:sz w:val="28"/>
      <w:szCs w:val="26"/>
      <w:lang w:eastAsia="ru-RU"/>
    </w:rPr>
  </w:style>
  <w:style w:type="character" w:styleId="Hyperlink">
    <w:name w:val="Hyperlink"/>
    <w:basedOn w:val="DefaultParagraphFont"/>
    <w:uiPriority w:val="99"/>
    <w:unhideWhenUsed/>
    <w:rsid w:val="0074038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03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40383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740383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740383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0C5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8619C-C415-45D9-BCED-91412CB78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1975</Words>
  <Characters>11264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Игорь</dc:creator>
  <cp:keywords/>
  <dc:description/>
  <cp:lastModifiedBy>Михайло Потьомкін</cp:lastModifiedBy>
  <cp:revision>5</cp:revision>
  <dcterms:created xsi:type="dcterms:W3CDTF">2021-12-12T20:09:00Z</dcterms:created>
  <dcterms:modified xsi:type="dcterms:W3CDTF">2021-12-12T20:31:00Z</dcterms:modified>
</cp:coreProperties>
</file>